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AC72C" w14:textId="77777777" w:rsidR="00075DF7" w:rsidRPr="00E74952" w:rsidRDefault="00075DF7" w:rsidP="007F76AA">
      <w:pPr>
        <w:pStyle w:val="BodyText"/>
        <w:rPr>
          <w:rFonts w:cstheme="minorHAnsi"/>
        </w:rPr>
      </w:pPr>
    </w:p>
    <w:p w14:paraId="477AC72D" w14:textId="77777777" w:rsidR="00593D2E" w:rsidRPr="00E74952" w:rsidRDefault="00593D2E">
      <w:pPr>
        <w:rPr>
          <w:rFonts w:cstheme="minorHAnsi"/>
        </w:rPr>
      </w:pPr>
    </w:p>
    <w:p w14:paraId="477AC72E" w14:textId="77777777" w:rsidR="00593D2E" w:rsidRPr="00E74952" w:rsidRDefault="00593D2E">
      <w:pPr>
        <w:rPr>
          <w:rFonts w:cstheme="minorHAnsi"/>
        </w:rPr>
      </w:pPr>
    </w:p>
    <w:p w14:paraId="477AC72F" w14:textId="77777777" w:rsidR="00593D2E" w:rsidRPr="00E74952" w:rsidRDefault="00593D2E">
      <w:pPr>
        <w:rPr>
          <w:rFonts w:cstheme="minorHAnsi"/>
        </w:rPr>
      </w:pPr>
    </w:p>
    <w:p w14:paraId="477AC730" w14:textId="77777777" w:rsidR="00593D2E" w:rsidRPr="00E74952" w:rsidRDefault="00593D2E">
      <w:pPr>
        <w:rPr>
          <w:rFonts w:cstheme="minorHAnsi"/>
        </w:rPr>
      </w:pPr>
    </w:p>
    <w:p w14:paraId="477AC731" w14:textId="77777777" w:rsidR="00593D2E" w:rsidRPr="00E74952" w:rsidRDefault="00593D2E">
      <w:pPr>
        <w:rPr>
          <w:rFonts w:cstheme="minorHAnsi"/>
        </w:rPr>
      </w:pPr>
    </w:p>
    <w:p w14:paraId="477AC732" w14:textId="77777777" w:rsidR="00B24734" w:rsidRPr="00E74952" w:rsidRDefault="00B24734" w:rsidP="00B24734">
      <w:pPr>
        <w:pStyle w:val="NormalWeb"/>
        <w:rPr>
          <w:rFonts w:asciiTheme="minorHAnsi" w:hAnsiTheme="minorHAnsi" w:cstheme="minorHAnsi"/>
          <w:color w:val="C1D84A"/>
          <w:sz w:val="40"/>
          <w:szCs w:val="40"/>
        </w:rPr>
      </w:pPr>
    </w:p>
    <w:p w14:paraId="477AC734" w14:textId="5CB817DE" w:rsidR="00B24734" w:rsidRPr="00E74952" w:rsidRDefault="001E5C76" w:rsidP="00B24734">
      <w:pPr>
        <w:pStyle w:val="NormalWeb"/>
        <w:rPr>
          <w:rFonts w:asciiTheme="minorHAnsi" w:hAnsiTheme="minorHAnsi" w:cstheme="minorHAnsi"/>
          <w:color w:val="7F7F7F" w:themeColor="text1" w:themeTint="80"/>
          <w:sz w:val="40"/>
          <w:szCs w:val="40"/>
        </w:rPr>
      </w:pPr>
      <w:r>
        <w:rPr>
          <w:rFonts w:asciiTheme="minorHAnsi" w:hAnsiTheme="minorHAnsi" w:cstheme="minorHAnsi"/>
          <w:color w:val="7F7F7F" w:themeColor="text1" w:themeTint="80"/>
          <w:sz w:val="40"/>
          <w:szCs w:val="40"/>
        </w:rPr>
        <w:t>White Paper</w:t>
      </w:r>
    </w:p>
    <w:p w14:paraId="10960781" w14:textId="032FCF01" w:rsidR="001820EB" w:rsidRPr="00E74952" w:rsidRDefault="001E5C76" w:rsidP="00E10307">
      <w:pPr>
        <w:pStyle w:val="NormalWeb"/>
        <w:rPr>
          <w:rFonts w:asciiTheme="minorHAnsi" w:hAnsiTheme="minorHAnsi" w:cstheme="minorHAnsi"/>
          <w:color w:val="C1D84A"/>
          <w:sz w:val="40"/>
          <w:szCs w:val="40"/>
        </w:rPr>
      </w:pPr>
      <w:r>
        <w:rPr>
          <w:rFonts w:asciiTheme="minorHAnsi" w:hAnsiTheme="minorHAnsi" w:cstheme="minorHAnsi"/>
          <w:color w:val="C1D84A"/>
          <w:sz w:val="40"/>
          <w:szCs w:val="40"/>
        </w:rPr>
        <w:t>Using Modals in a VisualVault Implementation</w:t>
      </w:r>
    </w:p>
    <w:p w14:paraId="477AC737" w14:textId="77777777" w:rsidR="00B24734" w:rsidRPr="00E74952" w:rsidRDefault="00B24734" w:rsidP="00B24734">
      <w:pPr>
        <w:rPr>
          <w:rFonts w:cstheme="minorHAnsi"/>
          <w:color w:val="808080"/>
        </w:rPr>
      </w:pPr>
    </w:p>
    <w:p w14:paraId="477AC738" w14:textId="77777777" w:rsidR="00B24734" w:rsidRPr="00E74952" w:rsidRDefault="00B24734" w:rsidP="00B24734">
      <w:pPr>
        <w:spacing w:before="0" w:after="0"/>
        <w:rPr>
          <w:rFonts w:cstheme="minorHAnsi"/>
          <w:color w:val="808080"/>
        </w:rPr>
      </w:pPr>
    </w:p>
    <w:p w14:paraId="477AC73E" w14:textId="77777777" w:rsidR="00B24734" w:rsidRPr="00E74952" w:rsidRDefault="00B24734" w:rsidP="00B24734">
      <w:pPr>
        <w:spacing w:before="0" w:after="0"/>
        <w:rPr>
          <w:rFonts w:cstheme="minorHAnsi"/>
          <w:color w:val="0000FF"/>
          <w:szCs w:val="22"/>
        </w:rPr>
      </w:pPr>
    </w:p>
    <w:p w14:paraId="4428A122" w14:textId="77777777" w:rsidR="008B53D0" w:rsidRDefault="008B53D0">
      <w:pPr>
        <w:rPr>
          <w:rFonts w:cstheme="minorHAnsi"/>
        </w:rPr>
      </w:pPr>
    </w:p>
    <w:p w14:paraId="7D8BC03D" w14:textId="77777777" w:rsidR="007E703B" w:rsidRDefault="007E703B">
      <w:pPr>
        <w:rPr>
          <w:rFonts w:cstheme="minorHAnsi"/>
        </w:rPr>
      </w:pPr>
    </w:p>
    <w:p w14:paraId="393CE973" w14:textId="77777777" w:rsidR="007E703B" w:rsidRDefault="007E703B">
      <w:pPr>
        <w:rPr>
          <w:rFonts w:cstheme="minorHAnsi"/>
        </w:rPr>
      </w:pPr>
    </w:p>
    <w:p w14:paraId="2A6463F4" w14:textId="77777777" w:rsidR="007E703B" w:rsidRDefault="007E703B">
      <w:pPr>
        <w:rPr>
          <w:rFonts w:cstheme="minorHAnsi"/>
        </w:rPr>
      </w:pPr>
    </w:p>
    <w:p w14:paraId="12D49316" w14:textId="77777777" w:rsidR="007E703B" w:rsidRDefault="007E703B">
      <w:pPr>
        <w:rPr>
          <w:rFonts w:cstheme="minorHAnsi"/>
        </w:rPr>
      </w:pPr>
    </w:p>
    <w:p w14:paraId="366A98F0" w14:textId="77777777" w:rsidR="007E703B" w:rsidRDefault="007E703B">
      <w:pPr>
        <w:rPr>
          <w:rFonts w:cstheme="minorHAnsi"/>
        </w:rPr>
      </w:pPr>
    </w:p>
    <w:p w14:paraId="0F09ADFC" w14:textId="77777777" w:rsidR="007E703B" w:rsidRDefault="007E703B">
      <w:pPr>
        <w:rPr>
          <w:rFonts w:cstheme="minorHAnsi"/>
        </w:rPr>
      </w:pPr>
    </w:p>
    <w:p w14:paraId="7F8A116B" w14:textId="77777777" w:rsidR="007E703B" w:rsidRDefault="007E703B">
      <w:pPr>
        <w:rPr>
          <w:rFonts w:cstheme="minorHAnsi"/>
        </w:rPr>
      </w:pPr>
    </w:p>
    <w:p w14:paraId="048A5855" w14:textId="77777777" w:rsidR="007E703B" w:rsidRDefault="007E703B">
      <w:pPr>
        <w:rPr>
          <w:rFonts w:cstheme="minorHAnsi"/>
        </w:rPr>
      </w:pPr>
    </w:p>
    <w:p w14:paraId="13281869" w14:textId="77777777" w:rsidR="007E703B" w:rsidRDefault="007E703B">
      <w:pPr>
        <w:rPr>
          <w:rFonts w:cstheme="minorHAnsi"/>
        </w:rPr>
      </w:pPr>
    </w:p>
    <w:p w14:paraId="390351FC" w14:textId="77777777" w:rsidR="007E703B" w:rsidRDefault="007E703B">
      <w:pPr>
        <w:rPr>
          <w:rFonts w:cstheme="minorHAnsi"/>
        </w:rPr>
      </w:pPr>
    </w:p>
    <w:p w14:paraId="197FBAD8" w14:textId="1097FD3E" w:rsidR="007E703B" w:rsidRPr="007E703B" w:rsidRDefault="007E703B">
      <w:pPr>
        <w:rPr>
          <w:rFonts w:cstheme="minorHAnsi"/>
        </w:rPr>
      </w:pPr>
      <w:r w:rsidRPr="007E703B">
        <w:rPr>
          <w:rFonts w:cstheme="minorHAnsi"/>
          <w:b/>
          <w:bCs/>
        </w:rPr>
        <w:t xml:space="preserve">Created by </w:t>
      </w:r>
      <w:r w:rsidRPr="007E703B">
        <w:rPr>
          <w:rFonts w:cstheme="minorHAnsi"/>
        </w:rPr>
        <w:t>Jason Hatch</w:t>
      </w:r>
    </w:p>
    <w:p w14:paraId="445D4E51" w14:textId="4BAAC9EC" w:rsidR="007E703B" w:rsidRPr="007E703B" w:rsidRDefault="007E703B">
      <w:pPr>
        <w:rPr>
          <w:rFonts w:cstheme="minorHAnsi"/>
        </w:rPr>
      </w:pPr>
      <w:r w:rsidRPr="007E703B">
        <w:rPr>
          <w:rFonts w:cstheme="minorHAnsi"/>
          <w:b/>
          <w:bCs/>
        </w:rPr>
        <w:t xml:space="preserve">Date:  </w:t>
      </w:r>
      <w:r w:rsidRPr="007E703B">
        <w:rPr>
          <w:rFonts w:cstheme="minorHAnsi"/>
        </w:rPr>
        <w:t>2/24/2020</w:t>
      </w:r>
    </w:p>
    <w:p w14:paraId="477AC748" w14:textId="542FA152" w:rsidR="007E703B" w:rsidRPr="00E74952" w:rsidRDefault="007E703B">
      <w:pPr>
        <w:rPr>
          <w:rFonts w:cstheme="minorHAnsi"/>
        </w:rPr>
        <w:sectPr w:rsidR="007E703B" w:rsidRPr="00E74952"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477AC749" w14:textId="77777777" w:rsidR="00494E10" w:rsidRPr="00E74952" w:rsidRDefault="00494E10" w:rsidP="00D63879">
      <w:pPr>
        <w:pStyle w:val="HeadingNonTOC"/>
        <w:numPr>
          <w:ilvl w:val="0"/>
          <w:numId w:val="0"/>
        </w:numPr>
        <w:rPr>
          <w:rFonts w:asciiTheme="minorHAnsi" w:hAnsiTheme="minorHAnsi" w:cstheme="minorHAnsi"/>
          <w:sz w:val="40"/>
          <w:szCs w:val="40"/>
        </w:rPr>
      </w:pPr>
      <w:bookmarkStart w:id="0" w:name="_Toc33440175"/>
      <w:r w:rsidRPr="00E74952">
        <w:rPr>
          <w:rFonts w:asciiTheme="minorHAnsi" w:hAnsiTheme="minorHAnsi" w:cstheme="minorHAnsi"/>
          <w:sz w:val="40"/>
          <w:szCs w:val="40"/>
        </w:rPr>
        <w:lastRenderedPageBreak/>
        <w:t>Table of Contents</w:t>
      </w:r>
      <w:bookmarkEnd w:id="0"/>
    </w:p>
    <w:sdt>
      <w:sdtPr>
        <w:rPr>
          <w:rFonts w:asciiTheme="minorHAnsi" w:eastAsia="Times New Roman" w:hAnsiTheme="minorHAnsi" w:cstheme="minorHAnsi"/>
          <w:color w:val="auto"/>
          <w:sz w:val="22"/>
          <w:szCs w:val="24"/>
        </w:rPr>
        <w:id w:val="566228306"/>
        <w:docPartObj>
          <w:docPartGallery w:val="Table of Contents"/>
          <w:docPartUnique/>
        </w:docPartObj>
      </w:sdtPr>
      <w:sdtEndPr>
        <w:rPr>
          <w:b/>
          <w:bCs/>
          <w:noProof/>
        </w:rPr>
      </w:sdtEndPr>
      <w:sdtContent>
        <w:p w14:paraId="477AC74A" w14:textId="77777777" w:rsidR="00683A6C" w:rsidRPr="00E74952" w:rsidRDefault="00683A6C" w:rsidP="00D63879">
          <w:pPr>
            <w:pStyle w:val="TOCHeading"/>
            <w:numPr>
              <w:ilvl w:val="0"/>
              <w:numId w:val="0"/>
            </w:numPr>
            <w:rPr>
              <w:rFonts w:asciiTheme="minorHAnsi" w:hAnsiTheme="minorHAnsi" w:cstheme="minorHAnsi"/>
            </w:rPr>
          </w:pPr>
        </w:p>
        <w:p w14:paraId="2C3762E6" w14:textId="3A937D02" w:rsidR="00C706B6" w:rsidRDefault="00683A6C">
          <w:pPr>
            <w:pStyle w:val="TOC1"/>
            <w:tabs>
              <w:tab w:val="right" w:leader="dot" w:pos="8630"/>
            </w:tabs>
            <w:rPr>
              <w:rFonts w:asciiTheme="minorHAnsi" w:eastAsiaTheme="minorEastAsia" w:hAnsiTheme="minorHAnsi" w:cstheme="minorBidi"/>
              <w:b w:val="0"/>
              <w:bCs w:val="0"/>
              <w:iCs w:val="0"/>
              <w:noProof/>
              <w:sz w:val="22"/>
              <w:szCs w:val="22"/>
              <w:lang w:val="es-CL" w:eastAsia="es-CL"/>
            </w:rPr>
          </w:pPr>
          <w:r w:rsidRPr="00E74952">
            <w:rPr>
              <w:rFonts w:asciiTheme="minorHAnsi" w:hAnsiTheme="minorHAnsi" w:cstheme="minorHAnsi"/>
            </w:rPr>
            <w:fldChar w:fldCharType="begin"/>
          </w:r>
          <w:r w:rsidRPr="00E74952">
            <w:rPr>
              <w:rFonts w:asciiTheme="minorHAnsi" w:hAnsiTheme="minorHAnsi" w:cstheme="minorHAnsi"/>
            </w:rPr>
            <w:instrText xml:space="preserve"> TOC \o "1-3" \h \z \u </w:instrText>
          </w:r>
          <w:r w:rsidRPr="00E74952">
            <w:rPr>
              <w:rFonts w:asciiTheme="minorHAnsi" w:hAnsiTheme="minorHAnsi" w:cstheme="minorHAnsi"/>
            </w:rPr>
            <w:fldChar w:fldCharType="separate"/>
          </w:r>
          <w:hyperlink w:anchor="_Toc33440175" w:history="1">
            <w:r w:rsidR="00C706B6" w:rsidRPr="00F703DD">
              <w:rPr>
                <w:rStyle w:val="Hyperlink"/>
                <w:rFonts w:cstheme="minorHAnsi"/>
                <w:noProof/>
              </w:rPr>
              <w:t>Table of Contents</w:t>
            </w:r>
            <w:r w:rsidR="00C706B6">
              <w:rPr>
                <w:noProof/>
                <w:webHidden/>
              </w:rPr>
              <w:tab/>
            </w:r>
            <w:r w:rsidR="00C706B6">
              <w:rPr>
                <w:noProof/>
                <w:webHidden/>
              </w:rPr>
              <w:fldChar w:fldCharType="begin"/>
            </w:r>
            <w:r w:rsidR="00C706B6">
              <w:rPr>
                <w:noProof/>
                <w:webHidden/>
              </w:rPr>
              <w:instrText xml:space="preserve"> PAGEREF _Toc33440175 \h </w:instrText>
            </w:r>
            <w:r w:rsidR="00C706B6">
              <w:rPr>
                <w:noProof/>
                <w:webHidden/>
              </w:rPr>
            </w:r>
            <w:r w:rsidR="00C706B6">
              <w:rPr>
                <w:noProof/>
                <w:webHidden/>
              </w:rPr>
              <w:fldChar w:fldCharType="separate"/>
            </w:r>
            <w:r w:rsidR="00C706B6">
              <w:rPr>
                <w:noProof/>
                <w:webHidden/>
              </w:rPr>
              <w:t>1</w:t>
            </w:r>
            <w:r w:rsidR="00C706B6">
              <w:rPr>
                <w:noProof/>
                <w:webHidden/>
              </w:rPr>
              <w:fldChar w:fldCharType="end"/>
            </w:r>
          </w:hyperlink>
        </w:p>
        <w:p w14:paraId="63D9D570" w14:textId="4F3DA5BD" w:rsidR="00C706B6" w:rsidRDefault="00293DB2">
          <w:pPr>
            <w:pStyle w:val="TOC1"/>
            <w:tabs>
              <w:tab w:val="left" w:pos="400"/>
              <w:tab w:val="right" w:leader="dot" w:pos="8630"/>
            </w:tabs>
            <w:rPr>
              <w:rFonts w:asciiTheme="minorHAnsi" w:eastAsiaTheme="minorEastAsia" w:hAnsiTheme="minorHAnsi" w:cstheme="minorBidi"/>
              <w:b w:val="0"/>
              <w:bCs w:val="0"/>
              <w:iCs w:val="0"/>
              <w:noProof/>
              <w:sz w:val="22"/>
              <w:szCs w:val="22"/>
              <w:lang w:val="es-CL" w:eastAsia="es-CL"/>
            </w:rPr>
          </w:pPr>
          <w:hyperlink w:anchor="_Toc33440176" w:history="1">
            <w:r w:rsidR="00C706B6" w:rsidRPr="00F703DD">
              <w:rPr>
                <w:rStyle w:val="Hyperlink"/>
                <w:rFonts w:cstheme="minorHAnsi"/>
                <w:noProof/>
              </w:rPr>
              <w:t>1</w:t>
            </w:r>
            <w:r w:rsidR="00C706B6">
              <w:rPr>
                <w:rFonts w:asciiTheme="minorHAnsi" w:eastAsiaTheme="minorEastAsia" w:hAnsiTheme="minorHAnsi" w:cstheme="minorBidi"/>
                <w:b w:val="0"/>
                <w:bCs w:val="0"/>
                <w:iCs w:val="0"/>
                <w:noProof/>
                <w:sz w:val="22"/>
                <w:szCs w:val="22"/>
                <w:lang w:val="es-CL" w:eastAsia="es-CL"/>
              </w:rPr>
              <w:tab/>
            </w:r>
            <w:r w:rsidR="00C706B6" w:rsidRPr="00F703DD">
              <w:rPr>
                <w:rStyle w:val="Hyperlink"/>
                <w:rFonts w:cstheme="minorHAnsi"/>
                <w:noProof/>
              </w:rPr>
              <w:t>Introduction</w:t>
            </w:r>
            <w:r w:rsidR="00C706B6">
              <w:rPr>
                <w:noProof/>
                <w:webHidden/>
              </w:rPr>
              <w:tab/>
            </w:r>
            <w:r w:rsidR="00C706B6">
              <w:rPr>
                <w:noProof/>
                <w:webHidden/>
              </w:rPr>
              <w:fldChar w:fldCharType="begin"/>
            </w:r>
            <w:r w:rsidR="00C706B6">
              <w:rPr>
                <w:noProof/>
                <w:webHidden/>
              </w:rPr>
              <w:instrText xml:space="preserve"> PAGEREF _Toc33440176 \h </w:instrText>
            </w:r>
            <w:r w:rsidR="00C706B6">
              <w:rPr>
                <w:noProof/>
                <w:webHidden/>
              </w:rPr>
            </w:r>
            <w:r w:rsidR="00C706B6">
              <w:rPr>
                <w:noProof/>
                <w:webHidden/>
              </w:rPr>
              <w:fldChar w:fldCharType="separate"/>
            </w:r>
            <w:r w:rsidR="00C706B6">
              <w:rPr>
                <w:noProof/>
                <w:webHidden/>
              </w:rPr>
              <w:t>2</w:t>
            </w:r>
            <w:r w:rsidR="00C706B6">
              <w:rPr>
                <w:noProof/>
                <w:webHidden/>
              </w:rPr>
              <w:fldChar w:fldCharType="end"/>
            </w:r>
          </w:hyperlink>
        </w:p>
        <w:p w14:paraId="36DE1942" w14:textId="7519C424" w:rsidR="00C706B6" w:rsidRDefault="00293DB2">
          <w:pPr>
            <w:pStyle w:val="TOC1"/>
            <w:tabs>
              <w:tab w:val="left" w:pos="400"/>
              <w:tab w:val="right" w:leader="dot" w:pos="8630"/>
            </w:tabs>
            <w:rPr>
              <w:rFonts w:asciiTheme="minorHAnsi" w:eastAsiaTheme="minorEastAsia" w:hAnsiTheme="minorHAnsi" w:cstheme="minorBidi"/>
              <w:b w:val="0"/>
              <w:bCs w:val="0"/>
              <w:iCs w:val="0"/>
              <w:noProof/>
              <w:sz w:val="22"/>
              <w:szCs w:val="22"/>
              <w:lang w:val="es-CL" w:eastAsia="es-CL"/>
            </w:rPr>
          </w:pPr>
          <w:hyperlink w:anchor="_Toc33440177" w:history="1">
            <w:r w:rsidR="00C706B6" w:rsidRPr="00F703DD">
              <w:rPr>
                <w:rStyle w:val="Hyperlink"/>
                <w:noProof/>
              </w:rPr>
              <w:t>2</w:t>
            </w:r>
            <w:r w:rsidR="00C706B6">
              <w:rPr>
                <w:rFonts w:asciiTheme="minorHAnsi" w:eastAsiaTheme="minorEastAsia" w:hAnsiTheme="minorHAnsi" w:cstheme="minorBidi"/>
                <w:b w:val="0"/>
                <w:bCs w:val="0"/>
                <w:iCs w:val="0"/>
                <w:noProof/>
                <w:sz w:val="22"/>
                <w:szCs w:val="22"/>
                <w:lang w:val="es-CL" w:eastAsia="es-CL"/>
              </w:rPr>
              <w:tab/>
            </w:r>
            <w:r w:rsidR="00C706B6" w:rsidRPr="00F703DD">
              <w:rPr>
                <w:rStyle w:val="Hyperlink"/>
                <w:noProof/>
              </w:rPr>
              <w:t>The Challenge</w:t>
            </w:r>
            <w:r w:rsidR="00C706B6">
              <w:rPr>
                <w:noProof/>
                <w:webHidden/>
              </w:rPr>
              <w:tab/>
            </w:r>
            <w:r w:rsidR="00C706B6">
              <w:rPr>
                <w:noProof/>
                <w:webHidden/>
              </w:rPr>
              <w:fldChar w:fldCharType="begin"/>
            </w:r>
            <w:r w:rsidR="00C706B6">
              <w:rPr>
                <w:noProof/>
                <w:webHidden/>
              </w:rPr>
              <w:instrText xml:space="preserve"> PAGEREF _Toc33440177 \h </w:instrText>
            </w:r>
            <w:r w:rsidR="00C706B6">
              <w:rPr>
                <w:noProof/>
                <w:webHidden/>
              </w:rPr>
            </w:r>
            <w:r w:rsidR="00C706B6">
              <w:rPr>
                <w:noProof/>
                <w:webHidden/>
              </w:rPr>
              <w:fldChar w:fldCharType="separate"/>
            </w:r>
            <w:r w:rsidR="00C706B6">
              <w:rPr>
                <w:noProof/>
                <w:webHidden/>
              </w:rPr>
              <w:t>2</w:t>
            </w:r>
            <w:r w:rsidR="00C706B6">
              <w:rPr>
                <w:noProof/>
                <w:webHidden/>
              </w:rPr>
              <w:fldChar w:fldCharType="end"/>
            </w:r>
          </w:hyperlink>
        </w:p>
        <w:p w14:paraId="017BBE37" w14:textId="5ACE2920" w:rsidR="00C706B6" w:rsidRDefault="00293DB2">
          <w:pPr>
            <w:pStyle w:val="TOC1"/>
            <w:tabs>
              <w:tab w:val="left" w:pos="400"/>
              <w:tab w:val="right" w:leader="dot" w:pos="8630"/>
            </w:tabs>
            <w:rPr>
              <w:rFonts w:asciiTheme="minorHAnsi" w:eastAsiaTheme="minorEastAsia" w:hAnsiTheme="minorHAnsi" w:cstheme="minorBidi"/>
              <w:b w:val="0"/>
              <w:bCs w:val="0"/>
              <w:iCs w:val="0"/>
              <w:noProof/>
              <w:sz w:val="22"/>
              <w:szCs w:val="22"/>
              <w:lang w:val="es-CL" w:eastAsia="es-CL"/>
            </w:rPr>
          </w:pPr>
          <w:hyperlink w:anchor="_Toc33440178" w:history="1">
            <w:r w:rsidR="00C706B6" w:rsidRPr="00F703DD">
              <w:rPr>
                <w:rStyle w:val="Hyperlink"/>
                <w:noProof/>
              </w:rPr>
              <w:t>3</w:t>
            </w:r>
            <w:r w:rsidR="00C706B6">
              <w:rPr>
                <w:rFonts w:asciiTheme="minorHAnsi" w:eastAsiaTheme="minorEastAsia" w:hAnsiTheme="minorHAnsi" w:cstheme="minorBidi"/>
                <w:b w:val="0"/>
                <w:bCs w:val="0"/>
                <w:iCs w:val="0"/>
                <w:noProof/>
                <w:sz w:val="22"/>
                <w:szCs w:val="22"/>
                <w:lang w:val="es-CL" w:eastAsia="es-CL"/>
              </w:rPr>
              <w:tab/>
            </w:r>
            <w:r w:rsidR="00C706B6" w:rsidRPr="00F703DD">
              <w:rPr>
                <w:rStyle w:val="Hyperlink"/>
                <w:noProof/>
              </w:rPr>
              <w:t>The Solution</w:t>
            </w:r>
            <w:r w:rsidR="00C706B6">
              <w:rPr>
                <w:noProof/>
                <w:webHidden/>
              </w:rPr>
              <w:tab/>
            </w:r>
            <w:r w:rsidR="00C706B6">
              <w:rPr>
                <w:noProof/>
                <w:webHidden/>
              </w:rPr>
              <w:fldChar w:fldCharType="begin"/>
            </w:r>
            <w:r w:rsidR="00C706B6">
              <w:rPr>
                <w:noProof/>
                <w:webHidden/>
              </w:rPr>
              <w:instrText xml:space="preserve"> PAGEREF _Toc33440178 \h </w:instrText>
            </w:r>
            <w:r w:rsidR="00C706B6">
              <w:rPr>
                <w:noProof/>
                <w:webHidden/>
              </w:rPr>
            </w:r>
            <w:r w:rsidR="00C706B6">
              <w:rPr>
                <w:noProof/>
                <w:webHidden/>
              </w:rPr>
              <w:fldChar w:fldCharType="separate"/>
            </w:r>
            <w:r w:rsidR="00C706B6">
              <w:rPr>
                <w:noProof/>
                <w:webHidden/>
              </w:rPr>
              <w:t>2</w:t>
            </w:r>
            <w:r w:rsidR="00C706B6">
              <w:rPr>
                <w:noProof/>
                <w:webHidden/>
              </w:rPr>
              <w:fldChar w:fldCharType="end"/>
            </w:r>
          </w:hyperlink>
        </w:p>
        <w:p w14:paraId="033CF12B" w14:textId="3ACB2FDF" w:rsidR="00C706B6" w:rsidRDefault="00293DB2">
          <w:pPr>
            <w:pStyle w:val="TOC2"/>
            <w:tabs>
              <w:tab w:val="left" w:pos="800"/>
              <w:tab w:val="right" w:leader="dot" w:pos="8630"/>
            </w:tabs>
            <w:rPr>
              <w:rFonts w:eastAsiaTheme="minorEastAsia" w:cstheme="minorBidi"/>
              <w:b w:val="0"/>
              <w:bCs w:val="0"/>
              <w:noProof/>
              <w:lang w:val="es-CL" w:eastAsia="es-CL"/>
            </w:rPr>
          </w:pPr>
          <w:hyperlink w:anchor="_Toc33440179" w:history="1">
            <w:r w:rsidR="00C706B6" w:rsidRPr="00F703DD">
              <w:rPr>
                <w:rStyle w:val="Hyperlink"/>
                <w:noProof/>
              </w:rPr>
              <w:t>3.1</w:t>
            </w:r>
            <w:r w:rsidR="00C706B6">
              <w:rPr>
                <w:rFonts w:eastAsiaTheme="minorEastAsia" w:cstheme="minorBidi"/>
                <w:b w:val="0"/>
                <w:bCs w:val="0"/>
                <w:noProof/>
                <w:lang w:val="es-CL" w:eastAsia="es-CL"/>
              </w:rPr>
              <w:tab/>
            </w:r>
            <w:r w:rsidR="00C706B6" w:rsidRPr="00F703DD">
              <w:rPr>
                <w:rStyle w:val="Hyperlink"/>
                <w:noProof/>
              </w:rPr>
              <w:t>Creating the Modal</w:t>
            </w:r>
            <w:r w:rsidR="00C706B6">
              <w:rPr>
                <w:noProof/>
                <w:webHidden/>
              </w:rPr>
              <w:tab/>
            </w:r>
            <w:r w:rsidR="00C706B6">
              <w:rPr>
                <w:noProof/>
                <w:webHidden/>
              </w:rPr>
              <w:fldChar w:fldCharType="begin"/>
            </w:r>
            <w:r w:rsidR="00C706B6">
              <w:rPr>
                <w:noProof/>
                <w:webHidden/>
              </w:rPr>
              <w:instrText xml:space="preserve"> PAGEREF _Toc33440179 \h </w:instrText>
            </w:r>
            <w:r w:rsidR="00C706B6">
              <w:rPr>
                <w:noProof/>
                <w:webHidden/>
              </w:rPr>
            </w:r>
            <w:r w:rsidR="00C706B6">
              <w:rPr>
                <w:noProof/>
                <w:webHidden/>
              </w:rPr>
              <w:fldChar w:fldCharType="separate"/>
            </w:r>
            <w:r w:rsidR="00C706B6">
              <w:rPr>
                <w:noProof/>
                <w:webHidden/>
              </w:rPr>
              <w:t>3</w:t>
            </w:r>
            <w:r w:rsidR="00C706B6">
              <w:rPr>
                <w:noProof/>
                <w:webHidden/>
              </w:rPr>
              <w:fldChar w:fldCharType="end"/>
            </w:r>
          </w:hyperlink>
        </w:p>
        <w:p w14:paraId="53FCA00A" w14:textId="241F67AF" w:rsidR="00C706B6" w:rsidRDefault="00293DB2">
          <w:pPr>
            <w:pStyle w:val="TOC2"/>
            <w:tabs>
              <w:tab w:val="left" w:pos="800"/>
              <w:tab w:val="right" w:leader="dot" w:pos="8630"/>
            </w:tabs>
            <w:rPr>
              <w:rFonts w:eastAsiaTheme="minorEastAsia" w:cstheme="minorBidi"/>
              <w:b w:val="0"/>
              <w:bCs w:val="0"/>
              <w:noProof/>
              <w:lang w:val="es-CL" w:eastAsia="es-CL"/>
            </w:rPr>
          </w:pPr>
          <w:hyperlink w:anchor="_Toc33440180" w:history="1">
            <w:r w:rsidR="00C706B6" w:rsidRPr="00F703DD">
              <w:rPr>
                <w:rStyle w:val="Hyperlink"/>
                <w:noProof/>
              </w:rPr>
              <w:t>3.2</w:t>
            </w:r>
            <w:r w:rsidR="00C706B6">
              <w:rPr>
                <w:rFonts w:eastAsiaTheme="minorEastAsia" w:cstheme="minorBidi"/>
                <w:b w:val="0"/>
                <w:bCs w:val="0"/>
                <w:noProof/>
                <w:lang w:val="es-CL" w:eastAsia="es-CL"/>
              </w:rPr>
              <w:tab/>
            </w:r>
            <w:r w:rsidR="00C706B6" w:rsidRPr="00F703DD">
              <w:rPr>
                <w:rStyle w:val="Hyperlink"/>
                <w:noProof/>
              </w:rPr>
              <w:t>Loading the Modal with Dynamic Content</w:t>
            </w:r>
            <w:r w:rsidR="00C706B6">
              <w:rPr>
                <w:noProof/>
                <w:webHidden/>
              </w:rPr>
              <w:tab/>
            </w:r>
            <w:r w:rsidR="00C706B6">
              <w:rPr>
                <w:noProof/>
                <w:webHidden/>
              </w:rPr>
              <w:fldChar w:fldCharType="begin"/>
            </w:r>
            <w:r w:rsidR="00C706B6">
              <w:rPr>
                <w:noProof/>
                <w:webHidden/>
              </w:rPr>
              <w:instrText xml:space="preserve"> PAGEREF _Toc33440180 \h </w:instrText>
            </w:r>
            <w:r w:rsidR="00C706B6">
              <w:rPr>
                <w:noProof/>
                <w:webHidden/>
              </w:rPr>
            </w:r>
            <w:r w:rsidR="00C706B6">
              <w:rPr>
                <w:noProof/>
                <w:webHidden/>
              </w:rPr>
              <w:fldChar w:fldCharType="separate"/>
            </w:r>
            <w:r w:rsidR="00C706B6">
              <w:rPr>
                <w:noProof/>
                <w:webHidden/>
              </w:rPr>
              <w:t>5</w:t>
            </w:r>
            <w:r w:rsidR="00C706B6">
              <w:rPr>
                <w:noProof/>
                <w:webHidden/>
              </w:rPr>
              <w:fldChar w:fldCharType="end"/>
            </w:r>
          </w:hyperlink>
        </w:p>
        <w:p w14:paraId="1D94856C" w14:textId="70CB519E" w:rsidR="00C706B6" w:rsidRDefault="00293DB2">
          <w:pPr>
            <w:pStyle w:val="TOC2"/>
            <w:tabs>
              <w:tab w:val="left" w:pos="800"/>
              <w:tab w:val="right" w:leader="dot" w:pos="8630"/>
            </w:tabs>
            <w:rPr>
              <w:rFonts w:eastAsiaTheme="minorEastAsia" w:cstheme="minorBidi"/>
              <w:b w:val="0"/>
              <w:bCs w:val="0"/>
              <w:noProof/>
              <w:lang w:val="es-CL" w:eastAsia="es-CL"/>
            </w:rPr>
          </w:pPr>
          <w:hyperlink w:anchor="_Toc33440181" w:history="1">
            <w:r w:rsidR="00C706B6" w:rsidRPr="00F703DD">
              <w:rPr>
                <w:rStyle w:val="Hyperlink"/>
                <w:noProof/>
              </w:rPr>
              <w:t>3.3</w:t>
            </w:r>
            <w:r w:rsidR="00C706B6">
              <w:rPr>
                <w:rFonts w:eastAsiaTheme="minorEastAsia" w:cstheme="minorBidi"/>
                <w:b w:val="0"/>
                <w:bCs w:val="0"/>
                <w:noProof/>
                <w:lang w:val="es-CL" w:eastAsia="es-CL"/>
              </w:rPr>
              <w:tab/>
            </w:r>
            <w:r w:rsidR="00C706B6" w:rsidRPr="00F703DD">
              <w:rPr>
                <w:rStyle w:val="Hyperlink"/>
                <w:noProof/>
              </w:rPr>
              <w:t>Cleaning the Modal Content</w:t>
            </w:r>
            <w:r w:rsidR="00C706B6">
              <w:rPr>
                <w:noProof/>
                <w:webHidden/>
              </w:rPr>
              <w:tab/>
            </w:r>
            <w:r w:rsidR="00C706B6">
              <w:rPr>
                <w:noProof/>
                <w:webHidden/>
              </w:rPr>
              <w:fldChar w:fldCharType="begin"/>
            </w:r>
            <w:r w:rsidR="00C706B6">
              <w:rPr>
                <w:noProof/>
                <w:webHidden/>
              </w:rPr>
              <w:instrText xml:space="preserve"> PAGEREF _Toc33440181 \h </w:instrText>
            </w:r>
            <w:r w:rsidR="00C706B6">
              <w:rPr>
                <w:noProof/>
                <w:webHidden/>
              </w:rPr>
            </w:r>
            <w:r w:rsidR="00C706B6">
              <w:rPr>
                <w:noProof/>
                <w:webHidden/>
              </w:rPr>
              <w:fldChar w:fldCharType="separate"/>
            </w:r>
            <w:r w:rsidR="00C706B6">
              <w:rPr>
                <w:noProof/>
                <w:webHidden/>
              </w:rPr>
              <w:t>6</w:t>
            </w:r>
            <w:r w:rsidR="00C706B6">
              <w:rPr>
                <w:noProof/>
                <w:webHidden/>
              </w:rPr>
              <w:fldChar w:fldCharType="end"/>
            </w:r>
          </w:hyperlink>
        </w:p>
        <w:p w14:paraId="65CF4D09" w14:textId="7A13976A" w:rsidR="00C706B6" w:rsidRDefault="00293DB2">
          <w:pPr>
            <w:pStyle w:val="TOC2"/>
            <w:tabs>
              <w:tab w:val="left" w:pos="800"/>
              <w:tab w:val="right" w:leader="dot" w:pos="8630"/>
            </w:tabs>
            <w:rPr>
              <w:rFonts w:eastAsiaTheme="minorEastAsia" w:cstheme="minorBidi"/>
              <w:b w:val="0"/>
              <w:bCs w:val="0"/>
              <w:noProof/>
              <w:lang w:val="es-CL" w:eastAsia="es-CL"/>
            </w:rPr>
          </w:pPr>
          <w:hyperlink w:anchor="_Toc33440182" w:history="1">
            <w:r w:rsidR="00C706B6" w:rsidRPr="00F703DD">
              <w:rPr>
                <w:rStyle w:val="Hyperlink"/>
                <w:noProof/>
                <w:lang w:val="es-CL"/>
              </w:rPr>
              <w:t>3.4</w:t>
            </w:r>
            <w:r w:rsidR="00C706B6">
              <w:rPr>
                <w:rFonts w:eastAsiaTheme="minorEastAsia" w:cstheme="minorBidi"/>
                <w:b w:val="0"/>
                <w:bCs w:val="0"/>
                <w:noProof/>
                <w:lang w:val="es-CL" w:eastAsia="es-CL"/>
              </w:rPr>
              <w:tab/>
            </w:r>
            <w:r w:rsidR="00C706B6" w:rsidRPr="00F703DD">
              <w:rPr>
                <w:rStyle w:val="Hyperlink"/>
                <w:noProof/>
                <w:lang w:val="es-CL"/>
              </w:rPr>
              <w:t>Canceling the Model Screen</w:t>
            </w:r>
            <w:r w:rsidR="00C706B6">
              <w:rPr>
                <w:noProof/>
                <w:webHidden/>
              </w:rPr>
              <w:tab/>
            </w:r>
            <w:r w:rsidR="00C706B6">
              <w:rPr>
                <w:noProof/>
                <w:webHidden/>
              </w:rPr>
              <w:fldChar w:fldCharType="begin"/>
            </w:r>
            <w:r w:rsidR="00C706B6">
              <w:rPr>
                <w:noProof/>
                <w:webHidden/>
              </w:rPr>
              <w:instrText xml:space="preserve"> PAGEREF _Toc33440182 \h </w:instrText>
            </w:r>
            <w:r w:rsidR="00C706B6">
              <w:rPr>
                <w:noProof/>
                <w:webHidden/>
              </w:rPr>
            </w:r>
            <w:r w:rsidR="00C706B6">
              <w:rPr>
                <w:noProof/>
                <w:webHidden/>
              </w:rPr>
              <w:fldChar w:fldCharType="separate"/>
            </w:r>
            <w:r w:rsidR="00C706B6">
              <w:rPr>
                <w:noProof/>
                <w:webHidden/>
              </w:rPr>
              <w:t>6</w:t>
            </w:r>
            <w:r w:rsidR="00C706B6">
              <w:rPr>
                <w:noProof/>
                <w:webHidden/>
              </w:rPr>
              <w:fldChar w:fldCharType="end"/>
            </w:r>
          </w:hyperlink>
        </w:p>
        <w:p w14:paraId="5CCB3313" w14:textId="0777018E" w:rsidR="00C706B6" w:rsidRDefault="00293DB2">
          <w:pPr>
            <w:pStyle w:val="TOC1"/>
            <w:tabs>
              <w:tab w:val="left" w:pos="400"/>
              <w:tab w:val="right" w:leader="dot" w:pos="8630"/>
            </w:tabs>
            <w:rPr>
              <w:rFonts w:asciiTheme="minorHAnsi" w:eastAsiaTheme="minorEastAsia" w:hAnsiTheme="minorHAnsi" w:cstheme="minorBidi"/>
              <w:b w:val="0"/>
              <w:bCs w:val="0"/>
              <w:iCs w:val="0"/>
              <w:noProof/>
              <w:sz w:val="22"/>
              <w:szCs w:val="22"/>
              <w:lang w:val="es-CL" w:eastAsia="es-CL"/>
            </w:rPr>
          </w:pPr>
          <w:hyperlink w:anchor="_Toc33440183" w:history="1">
            <w:r w:rsidR="00C706B6" w:rsidRPr="00F703DD">
              <w:rPr>
                <w:rStyle w:val="Hyperlink"/>
                <w:noProof/>
              </w:rPr>
              <w:t>4</w:t>
            </w:r>
            <w:r w:rsidR="00C706B6">
              <w:rPr>
                <w:rFonts w:asciiTheme="minorHAnsi" w:eastAsiaTheme="minorEastAsia" w:hAnsiTheme="minorHAnsi" w:cstheme="minorBidi"/>
                <w:b w:val="0"/>
                <w:bCs w:val="0"/>
                <w:iCs w:val="0"/>
                <w:noProof/>
                <w:sz w:val="22"/>
                <w:szCs w:val="22"/>
                <w:lang w:val="es-CL" w:eastAsia="es-CL"/>
              </w:rPr>
              <w:tab/>
            </w:r>
            <w:r w:rsidR="00C706B6" w:rsidRPr="00F703DD">
              <w:rPr>
                <w:rStyle w:val="Hyperlink"/>
                <w:noProof/>
                <w:lang w:val="es-CL"/>
              </w:rPr>
              <w:t>Summary</w:t>
            </w:r>
            <w:r w:rsidR="00C706B6">
              <w:rPr>
                <w:noProof/>
                <w:webHidden/>
              </w:rPr>
              <w:tab/>
            </w:r>
            <w:r w:rsidR="00C706B6">
              <w:rPr>
                <w:noProof/>
                <w:webHidden/>
              </w:rPr>
              <w:fldChar w:fldCharType="begin"/>
            </w:r>
            <w:r w:rsidR="00C706B6">
              <w:rPr>
                <w:noProof/>
                <w:webHidden/>
              </w:rPr>
              <w:instrText xml:space="preserve"> PAGEREF _Toc33440183 \h </w:instrText>
            </w:r>
            <w:r w:rsidR="00C706B6">
              <w:rPr>
                <w:noProof/>
                <w:webHidden/>
              </w:rPr>
            </w:r>
            <w:r w:rsidR="00C706B6">
              <w:rPr>
                <w:noProof/>
                <w:webHidden/>
              </w:rPr>
              <w:fldChar w:fldCharType="separate"/>
            </w:r>
            <w:r w:rsidR="00C706B6">
              <w:rPr>
                <w:noProof/>
                <w:webHidden/>
              </w:rPr>
              <w:t>6</w:t>
            </w:r>
            <w:r w:rsidR="00C706B6">
              <w:rPr>
                <w:noProof/>
                <w:webHidden/>
              </w:rPr>
              <w:fldChar w:fldCharType="end"/>
            </w:r>
          </w:hyperlink>
        </w:p>
        <w:p w14:paraId="477AC75D" w14:textId="3310F297" w:rsidR="00683A6C" w:rsidRPr="00E74952" w:rsidRDefault="00683A6C">
          <w:pPr>
            <w:rPr>
              <w:rFonts w:cstheme="minorHAnsi"/>
            </w:rPr>
          </w:pPr>
          <w:r w:rsidRPr="00E74952">
            <w:rPr>
              <w:rFonts w:cstheme="minorHAnsi"/>
              <w:b/>
              <w:bCs/>
              <w:noProof/>
            </w:rPr>
            <w:fldChar w:fldCharType="end"/>
          </w:r>
        </w:p>
      </w:sdtContent>
    </w:sdt>
    <w:p w14:paraId="477AC75E" w14:textId="77777777" w:rsidR="005A30E9" w:rsidRPr="00E74952" w:rsidRDefault="005A30E9" w:rsidP="00895F20">
      <w:pPr>
        <w:pStyle w:val="BodyText"/>
        <w:rPr>
          <w:rFonts w:cstheme="minorHAnsi"/>
          <w:b/>
          <w:bCs/>
          <w:iCs/>
          <w:sz w:val="26"/>
        </w:rPr>
      </w:pPr>
    </w:p>
    <w:p w14:paraId="477AC75F" w14:textId="77777777" w:rsidR="005A30E9" w:rsidRPr="00E74952" w:rsidRDefault="005A30E9">
      <w:pPr>
        <w:spacing w:before="0" w:after="0"/>
        <w:jc w:val="left"/>
        <w:rPr>
          <w:rFonts w:cstheme="minorHAnsi"/>
          <w:b/>
          <w:bCs/>
          <w:iCs/>
          <w:sz w:val="26"/>
        </w:rPr>
      </w:pPr>
      <w:r w:rsidRPr="00E74952">
        <w:rPr>
          <w:rFonts w:cstheme="minorHAnsi"/>
          <w:b/>
          <w:bCs/>
          <w:iCs/>
          <w:sz w:val="26"/>
        </w:rPr>
        <w:br w:type="page"/>
      </w:r>
    </w:p>
    <w:p w14:paraId="477AC7DD" w14:textId="4F935C47" w:rsidR="00E315A8" w:rsidRPr="00E74952" w:rsidRDefault="00F45B4A" w:rsidP="00D63879">
      <w:pPr>
        <w:pStyle w:val="Heading1"/>
        <w:rPr>
          <w:rFonts w:cstheme="minorHAnsi"/>
        </w:rPr>
      </w:pPr>
      <w:bookmarkStart w:id="1" w:name="_Toc33440176"/>
      <w:r>
        <w:rPr>
          <w:rFonts w:cstheme="minorHAnsi"/>
        </w:rPr>
        <w:lastRenderedPageBreak/>
        <w:t>Introduction</w:t>
      </w:r>
      <w:bookmarkEnd w:id="1"/>
    </w:p>
    <w:p w14:paraId="63AF6097" w14:textId="7636C774" w:rsidR="00F45B4A" w:rsidRDefault="00F45B4A" w:rsidP="00602997">
      <w:pPr>
        <w:pStyle w:val="BodyText"/>
      </w:pPr>
      <w:bookmarkStart w:id="2" w:name="_Toc474393425"/>
      <w:r>
        <w:t xml:space="preserve">In the normal course of developing solutions </w:t>
      </w:r>
      <w:r w:rsidR="00EB3327">
        <w:t xml:space="preserve">using VisualVault, you may run into the </w:t>
      </w:r>
      <w:r w:rsidR="001C63EE">
        <w:t>circumstance</w:t>
      </w:r>
      <w:r w:rsidR="00EB3327">
        <w:t xml:space="preserve"> where a message or confirmation dialog box are not enough to </w:t>
      </w:r>
      <w:r w:rsidR="00B06BB4">
        <w:t xml:space="preserve">prompt users through their given process seamlessly.  You may need their input </w:t>
      </w:r>
      <w:r w:rsidR="00B12EC8">
        <w:t>to take the most intelligent</w:t>
      </w:r>
      <w:r w:rsidR="001C63EE">
        <w:t>, next</w:t>
      </w:r>
      <w:r w:rsidR="00B12EC8">
        <w:t xml:space="preserve"> step in the process.  </w:t>
      </w:r>
      <w:r w:rsidR="002F4042">
        <w:t xml:space="preserve">The purpose of this white paper is to document how you can implement a robust </w:t>
      </w:r>
      <w:r w:rsidR="003B26FB">
        <w:t xml:space="preserve">dialog box </w:t>
      </w:r>
      <w:r w:rsidR="00142C33">
        <w:t xml:space="preserve">or modal </w:t>
      </w:r>
      <w:r w:rsidR="003B26FB">
        <w:t xml:space="preserve">that dynamically populates with information from the </w:t>
      </w:r>
      <w:r w:rsidR="00142C33">
        <w:t>solution</w:t>
      </w:r>
      <w:r w:rsidR="003B26FB">
        <w:t xml:space="preserve"> and provides </w:t>
      </w:r>
      <w:r w:rsidR="00142C33">
        <w:t>mechanisms to interact with the dialog box.</w:t>
      </w:r>
    </w:p>
    <w:p w14:paraId="6624E2ED" w14:textId="5698D0A6" w:rsidR="00142C33" w:rsidRDefault="00142C33" w:rsidP="00142C33">
      <w:pPr>
        <w:pStyle w:val="Heading1"/>
      </w:pPr>
      <w:bookmarkStart w:id="3" w:name="_Toc33440177"/>
      <w:r>
        <w:t>The Challenge</w:t>
      </w:r>
      <w:bookmarkEnd w:id="3"/>
    </w:p>
    <w:p w14:paraId="1379A627" w14:textId="00A71699" w:rsidR="007838BB" w:rsidRDefault="00142C33" w:rsidP="00602997">
      <w:pPr>
        <w:pStyle w:val="BodyText"/>
      </w:pPr>
      <w:r>
        <w:t xml:space="preserve">Specifically, what is the challenge we </w:t>
      </w:r>
      <w:r w:rsidR="00273550">
        <w:t>need to resolve.  Th</w:t>
      </w:r>
      <w:r w:rsidR="00264DDC">
        <w:t xml:space="preserve">is </w:t>
      </w:r>
      <w:r w:rsidR="005D05E9">
        <w:t>example</w:t>
      </w:r>
      <w:r w:rsidR="00264DDC">
        <w:t xml:space="preserve"> resolves a fundamental issue when users interact with solutions built in VisualVault.  The fundamental issue </w:t>
      </w:r>
      <w:r w:rsidR="001A5C84">
        <w:t>is</w:t>
      </w:r>
      <w:r w:rsidR="005F0A50">
        <w:t xml:space="preserve"> </w:t>
      </w:r>
      <w:r w:rsidR="005D05E9">
        <w:t xml:space="preserve">I need to find </w:t>
      </w:r>
      <w:r w:rsidR="009E3098">
        <w:t>duplicate records within VisualVault</w:t>
      </w:r>
      <w:r w:rsidR="00D730DE">
        <w:t>, display the list of records to the user</w:t>
      </w:r>
      <w:r w:rsidR="009E3098">
        <w:t xml:space="preserve"> and allow the user to </w:t>
      </w:r>
      <w:r w:rsidR="005F0C2B">
        <w:t xml:space="preserve">choose which </w:t>
      </w:r>
      <w:r w:rsidR="003F4D7F">
        <w:t xml:space="preserve">of the </w:t>
      </w:r>
      <w:r w:rsidR="005F0C2B">
        <w:t>duplicate record</w:t>
      </w:r>
      <w:r w:rsidR="003F4D7F">
        <w:t>s</w:t>
      </w:r>
      <w:r w:rsidR="005F0C2B">
        <w:t xml:space="preserve"> returned will be used to take an action related to the current record.  </w:t>
      </w:r>
      <w:r w:rsidR="002761EE">
        <w:t xml:space="preserve">The action may be to relate the current record to </w:t>
      </w:r>
      <w:r w:rsidR="005D1996">
        <w:t xml:space="preserve">one of the duplicate records.  It may be that I will redirect the user to the duplicate record instead of allowing them to create </w:t>
      </w:r>
      <w:r w:rsidR="002F440A">
        <w:t xml:space="preserve">another record.  </w:t>
      </w:r>
    </w:p>
    <w:p w14:paraId="26B4D3AF" w14:textId="6B6ECDCC" w:rsidR="007838BB" w:rsidRDefault="007838BB" w:rsidP="00602997">
      <w:pPr>
        <w:pStyle w:val="BodyText"/>
      </w:pPr>
      <w:r>
        <w:t>Another example is tha</w:t>
      </w:r>
      <w:r w:rsidR="00C14F86">
        <w:t xml:space="preserve">t the solution may have multiple actions that could occur.  We want the user to select one button on the form, do something in the web service and provide </w:t>
      </w:r>
      <w:r w:rsidR="00EE7946">
        <w:t xml:space="preserve">several options for what they can do.  Today we would need to build this into the form.  This solution would allow us to dynamically show a dialog box with </w:t>
      </w:r>
      <w:r w:rsidR="00FD74E2">
        <w:t>buttons prompting for one of the other actions.</w:t>
      </w:r>
    </w:p>
    <w:p w14:paraId="6DFD4B0B" w14:textId="3CE7E123" w:rsidR="00B12EC8" w:rsidRDefault="002F440A" w:rsidP="00602997">
      <w:pPr>
        <w:pStyle w:val="BodyText"/>
      </w:pPr>
      <w:r>
        <w:t xml:space="preserve">The key is that we need to provide information from VisualVault to the user and invite them to take an action that they cannot take </w:t>
      </w:r>
      <w:r w:rsidR="000949E2">
        <w:t>through actions they may take on a form.</w:t>
      </w:r>
    </w:p>
    <w:p w14:paraId="3F2358A2" w14:textId="14DA058C" w:rsidR="00036C48" w:rsidRDefault="00036C48" w:rsidP="00036C48">
      <w:pPr>
        <w:pStyle w:val="Heading1"/>
      </w:pPr>
      <w:bookmarkStart w:id="4" w:name="_Toc33440178"/>
      <w:r>
        <w:t>The Solution</w:t>
      </w:r>
      <w:bookmarkEnd w:id="4"/>
    </w:p>
    <w:p w14:paraId="0B1377D9" w14:textId="439AA022" w:rsidR="00FD74E2" w:rsidRDefault="00FD74E2" w:rsidP="00FD74E2">
      <w:pPr>
        <w:pStyle w:val="BodyText"/>
      </w:pPr>
      <w:r>
        <w:t xml:space="preserve">The solution to this challenge is to show the user a modal dialog box </w:t>
      </w:r>
      <w:r w:rsidR="00F25F00">
        <w:t xml:space="preserve">that we can dynamically control the content of the box using jQuery.  In order to implement this </w:t>
      </w:r>
      <w:r w:rsidR="00C65B78">
        <w:t>solution,</w:t>
      </w:r>
      <w:r w:rsidR="00F25F00">
        <w:t xml:space="preserve"> you will need </w:t>
      </w:r>
      <w:r w:rsidR="005911F0">
        <w:t>4</w:t>
      </w:r>
      <w:r w:rsidR="00F25F00">
        <w:t xml:space="preserve"> parts to the solution.  Those parts are as follows:</w:t>
      </w:r>
    </w:p>
    <w:p w14:paraId="51F16913" w14:textId="4FF44316" w:rsidR="00F25F00" w:rsidRDefault="007D16F9" w:rsidP="007D16F9">
      <w:pPr>
        <w:pStyle w:val="BodyText"/>
        <w:numPr>
          <w:ilvl w:val="0"/>
          <w:numId w:val="34"/>
        </w:numPr>
      </w:pPr>
      <w:r>
        <w:t xml:space="preserve">Create a </w:t>
      </w:r>
      <w:r w:rsidR="00A24670">
        <w:t>script that creates the modal.  This can be created onload or when an event occurs by the user on the screen.</w:t>
      </w:r>
    </w:p>
    <w:p w14:paraId="68BE92C8" w14:textId="48F52288" w:rsidR="00A24670" w:rsidRDefault="00064265" w:rsidP="007D16F9">
      <w:pPr>
        <w:pStyle w:val="BodyText"/>
        <w:numPr>
          <w:ilvl w:val="0"/>
          <w:numId w:val="34"/>
        </w:numPr>
      </w:pPr>
      <w:r>
        <w:t>Insert code that will use a response from the server to insert dynamic actions into the modal.</w:t>
      </w:r>
    </w:p>
    <w:p w14:paraId="1EFBDCFC" w14:textId="57224A42" w:rsidR="005911F0" w:rsidRDefault="005911F0" w:rsidP="007D16F9">
      <w:pPr>
        <w:pStyle w:val="BodyText"/>
        <w:numPr>
          <w:ilvl w:val="0"/>
          <w:numId w:val="34"/>
        </w:numPr>
      </w:pPr>
      <w:r>
        <w:t>Cancel code to clean up the modal and close it.</w:t>
      </w:r>
    </w:p>
    <w:p w14:paraId="7F3A95D7" w14:textId="69FCB6C0" w:rsidR="00064265" w:rsidRDefault="00064265" w:rsidP="007D16F9">
      <w:pPr>
        <w:pStyle w:val="BodyText"/>
        <w:numPr>
          <w:ilvl w:val="0"/>
          <w:numId w:val="34"/>
        </w:numPr>
      </w:pPr>
      <w:r>
        <w:t xml:space="preserve">Code to clean up the modal after it is displayed </w:t>
      </w:r>
      <w:r w:rsidR="00D7018F">
        <w:t xml:space="preserve">so it can be cleanly used in the future.  </w:t>
      </w:r>
    </w:p>
    <w:p w14:paraId="385BD2FD" w14:textId="39B919FC" w:rsidR="003E7CCC" w:rsidRDefault="003E7CCC" w:rsidP="003E7CCC">
      <w:pPr>
        <w:pStyle w:val="BodyText"/>
      </w:pPr>
      <w:r>
        <w:lastRenderedPageBreak/>
        <w:t>The following sections will document the code that will be used for this solution.  Please refer to the implementation library for the actual examples.</w:t>
      </w:r>
    </w:p>
    <w:p w14:paraId="0D26A92D" w14:textId="1152BEB1" w:rsidR="003E7CCC" w:rsidRDefault="00166483" w:rsidP="00166483">
      <w:pPr>
        <w:pStyle w:val="Heading2"/>
      </w:pPr>
      <w:bookmarkStart w:id="5" w:name="_Toc33440179"/>
      <w:r>
        <w:t>Creating the Modal</w:t>
      </w:r>
      <w:bookmarkEnd w:id="5"/>
    </w:p>
    <w:p w14:paraId="2F4FE4E9" w14:textId="251AADAC" w:rsidR="00B50035" w:rsidRDefault="00166483" w:rsidP="003E7CCC">
      <w:pPr>
        <w:pStyle w:val="BodyText"/>
      </w:pPr>
      <w:r>
        <w:t xml:space="preserve">The first part of this process is to create the modal. You can do this when the page is loaded or when </w:t>
      </w:r>
      <w:r w:rsidR="00CA66D4">
        <w:t xml:space="preserve">the user interacts with the form.  We recommend that </w:t>
      </w:r>
      <w:r w:rsidR="003F324D">
        <w:t>you load it closest to the time that you will need the dialog</w:t>
      </w:r>
      <w:r w:rsidR="00F56BCC">
        <w:t xml:space="preserve"> box</w:t>
      </w:r>
      <w:r w:rsidR="003F324D">
        <w:t xml:space="preserve">.  Maybe you have some code in the onload event that </w:t>
      </w:r>
      <w:r w:rsidR="00F56BCC">
        <w:t xml:space="preserve">measures the status of the </w:t>
      </w:r>
      <w:proofErr w:type="gramStart"/>
      <w:r w:rsidR="00F56BCC">
        <w:t>form</w:t>
      </w:r>
      <w:proofErr w:type="gramEnd"/>
      <w:r w:rsidR="00F56BCC">
        <w:t xml:space="preserve"> so it is only loaded during certain states of the form record.</w:t>
      </w:r>
      <w:r w:rsidR="00E81AE1">
        <w:t xml:space="preserve">  The most important part is to make sure if you load and use the modal that you clean it up properly</w:t>
      </w:r>
      <w:r w:rsidR="006E3B0A">
        <w:t xml:space="preserve"> after an action is taken</w:t>
      </w:r>
      <w:r w:rsidR="00E81AE1">
        <w:t xml:space="preserve"> in case </w:t>
      </w:r>
      <w:r w:rsidR="006E3B0A">
        <w:t>the modal</w:t>
      </w:r>
      <w:r w:rsidR="00E81AE1">
        <w:t xml:space="preserve"> </w:t>
      </w:r>
      <w:r w:rsidR="003F4D7F">
        <w:t xml:space="preserve">will </w:t>
      </w:r>
      <w:r w:rsidR="00B55354">
        <w:t>be</w:t>
      </w:r>
      <w:r w:rsidR="00E81AE1">
        <w:t xml:space="preserve"> used multiple times</w:t>
      </w:r>
      <w:r w:rsidR="00F56BCC">
        <w:t xml:space="preserve"> </w:t>
      </w:r>
      <w:r w:rsidR="00B55354">
        <w:t>during a single session by the user.</w:t>
      </w:r>
    </w:p>
    <w:p w14:paraId="516486CE" w14:textId="578D7CE1" w:rsidR="006E3B0A" w:rsidRDefault="006E3B0A" w:rsidP="003E7CCC">
      <w:pPr>
        <w:pStyle w:val="BodyText"/>
      </w:pPr>
      <w:r>
        <w:t xml:space="preserve">The image on the following page documents the different important sections of the </w:t>
      </w:r>
      <w:r w:rsidR="005911F0">
        <w:t>Create Modal.</w:t>
      </w:r>
    </w:p>
    <w:p w14:paraId="2E6A5283" w14:textId="6C064CEB" w:rsidR="00166483" w:rsidRDefault="00B50035" w:rsidP="003E7CCC">
      <w:pPr>
        <w:pStyle w:val="BodyText"/>
      </w:pPr>
      <w:r>
        <w:rPr>
          <w:noProof/>
        </w:rPr>
        <w:lastRenderedPageBreak/>
        <w:drawing>
          <wp:inline distT="0" distB="0" distL="0" distR="0" wp14:anchorId="48C1CD81" wp14:editId="0CB0E520">
            <wp:extent cx="5262113" cy="8084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984" cy="8106888"/>
                    </a:xfrm>
                    <a:prstGeom prst="rect">
                      <a:avLst/>
                    </a:prstGeom>
                  </pic:spPr>
                </pic:pic>
              </a:graphicData>
            </a:graphic>
          </wp:inline>
        </w:drawing>
      </w:r>
      <w:r w:rsidR="00F56BCC">
        <w:t xml:space="preserve"> </w:t>
      </w:r>
    </w:p>
    <w:p w14:paraId="6192F3C9" w14:textId="06F287C0" w:rsidR="00166483" w:rsidRDefault="00166483" w:rsidP="00166483">
      <w:pPr>
        <w:pStyle w:val="Heading2"/>
      </w:pPr>
      <w:bookmarkStart w:id="6" w:name="_Toc33440180"/>
      <w:r>
        <w:lastRenderedPageBreak/>
        <w:t>Loading the Modal with Dynamic Content</w:t>
      </w:r>
      <w:bookmarkEnd w:id="6"/>
    </w:p>
    <w:p w14:paraId="214E9683" w14:textId="20CB8E92" w:rsidR="00166483" w:rsidRDefault="005911F0" w:rsidP="003E7CCC">
      <w:pPr>
        <w:pStyle w:val="BodyText"/>
      </w:pPr>
      <w:r>
        <w:t>Th</w:t>
      </w:r>
      <w:r w:rsidR="00571A38">
        <w:t xml:space="preserve">e code that you will use in this section becomes what you need it to be to solicit a response or interaction from the user.  You can display appropriate text messages or information from VisualVault to </w:t>
      </w:r>
      <w:r w:rsidR="007F3502">
        <w:t xml:space="preserve">lead the user through the right response.  This code is executed as part of the chain of code that executes to help </w:t>
      </w:r>
      <w:r w:rsidR="002B4CAC">
        <w:t xml:space="preserve">get the right contextual information.  What we mean by this is that the user selects a button, we validate data entry, call a web service that acquires information that the web service returns to the client.  Then with that information, you load </w:t>
      </w:r>
      <w:r w:rsidR="0002117B">
        <w:t>appropriate actions into the modal.</w:t>
      </w:r>
    </w:p>
    <w:p w14:paraId="3C294CE8" w14:textId="6C958129" w:rsidR="0002117B" w:rsidRDefault="0002117B" w:rsidP="003E7CCC">
      <w:pPr>
        <w:pStyle w:val="BodyText"/>
      </w:pPr>
      <w:r>
        <w:t xml:space="preserve">As an example, if the web service returns a list of duplicate records, I can add a button </w:t>
      </w:r>
      <w:r w:rsidR="005F7DD9">
        <w:t xml:space="preserve">and then text about the duplicate record </w:t>
      </w:r>
      <w:r w:rsidR="005548DC">
        <w:t xml:space="preserve">to help the user </w:t>
      </w:r>
      <w:proofErr w:type="gramStart"/>
      <w:r w:rsidR="005548DC">
        <w:t>make a decision</w:t>
      </w:r>
      <w:proofErr w:type="gramEnd"/>
      <w:r w:rsidR="005548DC">
        <w:t xml:space="preserve"> about what to do.</w:t>
      </w:r>
    </w:p>
    <w:p w14:paraId="0585F057" w14:textId="05D9ABF1" w:rsidR="005F7DD9" w:rsidRDefault="00E03E9C" w:rsidP="003E7CCC">
      <w:pPr>
        <w:pStyle w:val="BodyText"/>
      </w:pPr>
      <w:r>
        <w:rPr>
          <w:noProof/>
        </w:rPr>
        <w:drawing>
          <wp:inline distT="0" distB="0" distL="0" distR="0" wp14:anchorId="0AA5DDAC" wp14:editId="05D44317">
            <wp:extent cx="5486400" cy="2459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459355"/>
                    </a:xfrm>
                    <a:prstGeom prst="rect">
                      <a:avLst/>
                    </a:prstGeom>
                  </pic:spPr>
                </pic:pic>
              </a:graphicData>
            </a:graphic>
          </wp:inline>
        </w:drawing>
      </w:r>
    </w:p>
    <w:p w14:paraId="284AB475" w14:textId="36B249B5" w:rsidR="005548DC" w:rsidRDefault="005548DC" w:rsidP="003E7CCC">
      <w:pPr>
        <w:pStyle w:val="BodyText"/>
      </w:pPr>
      <w:r>
        <w:t>When inserting this information, you will insert using jQuery and HTML markup to help format the data in a way that is usable and readable by the user.  The following is an example of code to load the message and buttons found above.</w:t>
      </w:r>
    </w:p>
    <w:p w14:paraId="6B4ABE7E" w14:textId="77777777" w:rsidR="006B4C5A" w:rsidRPr="006B4C5A" w:rsidRDefault="006B4C5A" w:rsidP="006B4C5A">
      <w:pPr>
        <w:autoSpaceDE w:val="0"/>
        <w:autoSpaceDN w:val="0"/>
        <w:adjustRightInd w:val="0"/>
        <w:spacing w:before="0" w:after="0"/>
        <w:jc w:val="left"/>
        <w:rPr>
          <w:rFonts w:ascii="Consolas" w:hAnsi="Consolas" w:cs="Consolas"/>
          <w:color w:val="000000"/>
          <w:sz w:val="14"/>
          <w:szCs w:val="14"/>
        </w:rPr>
      </w:pPr>
      <w:r w:rsidRPr="006B4C5A">
        <w:rPr>
          <w:rFonts w:ascii="Consolas" w:hAnsi="Consolas" w:cs="Consolas"/>
          <w:color w:val="000000"/>
          <w:sz w:val="14"/>
          <w:szCs w:val="14"/>
        </w:rPr>
        <w:t>$(</w:t>
      </w:r>
      <w:r w:rsidRPr="006B4C5A">
        <w:rPr>
          <w:rFonts w:ascii="Consolas" w:hAnsi="Consolas" w:cs="Consolas"/>
          <w:color w:val="A31515"/>
          <w:sz w:val="14"/>
          <w:szCs w:val="14"/>
        </w:rPr>
        <w:t>'&lt;p class="</w:t>
      </w:r>
      <w:proofErr w:type="spellStart"/>
      <w:r w:rsidRPr="006B4C5A">
        <w:rPr>
          <w:rFonts w:ascii="Consolas" w:hAnsi="Consolas" w:cs="Consolas"/>
          <w:color w:val="A31515"/>
          <w:sz w:val="14"/>
          <w:szCs w:val="14"/>
        </w:rPr>
        <w:t>usermessage</w:t>
      </w:r>
      <w:proofErr w:type="spellEnd"/>
      <w:r w:rsidRPr="006B4C5A">
        <w:rPr>
          <w:rFonts w:ascii="Consolas" w:hAnsi="Consolas" w:cs="Consolas"/>
          <w:color w:val="A31515"/>
          <w:sz w:val="14"/>
          <w:szCs w:val="14"/>
        </w:rPr>
        <w:t>"&gt;Text&lt;/p&gt;'</w:t>
      </w:r>
      <w:proofErr w:type="gramStart"/>
      <w:r w:rsidRPr="006B4C5A">
        <w:rPr>
          <w:rFonts w:ascii="Consolas" w:hAnsi="Consolas" w:cs="Consolas"/>
          <w:color w:val="000000"/>
          <w:sz w:val="14"/>
          <w:szCs w:val="14"/>
        </w:rPr>
        <w:t>).</w:t>
      </w:r>
      <w:proofErr w:type="spellStart"/>
      <w:r w:rsidRPr="006B4C5A">
        <w:rPr>
          <w:rFonts w:ascii="Consolas" w:hAnsi="Consolas" w:cs="Consolas"/>
          <w:color w:val="000000"/>
          <w:sz w:val="14"/>
          <w:szCs w:val="14"/>
        </w:rPr>
        <w:t>appendTo</w:t>
      </w:r>
      <w:proofErr w:type="spellEnd"/>
      <w:proofErr w:type="gramEnd"/>
      <w:r w:rsidRPr="006B4C5A">
        <w:rPr>
          <w:rFonts w:ascii="Consolas" w:hAnsi="Consolas" w:cs="Consolas"/>
          <w:color w:val="000000"/>
          <w:sz w:val="14"/>
          <w:szCs w:val="14"/>
        </w:rPr>
        <w:t>(</w:t>
      </w:r>
      <w:r w:rsidRPr="006B4C5A">
        <w:rPr>
          <w:rFonts w:ascii="Consolas" w:hAnsi="Consolas" w:cs="Consolas"/>
          <w:color w:val="A31515"/>
          <w:sz w:val="14"/>
          <w:szCs w:val="14"/>
        </w:rPr>
        <w:t>'#</w:t>
      </w:r>
      <w:proofErr w:type="spellStart"/>
      <w:r w:rsidRPr="006B4C5A">
        <w:rPr>
          <w:rFonts w:ascii="Consolas" w:hAnsi="Consolas" w:cs="Consolas"/>
          <w:color w:val="A31515"/>
          <w:sz w:val="14"/>
          <w:szCs w:val="14"/>
        </w:rPr>
        <w:t>messagearea</w:t>
      </w:r>
      <w:proofErr w:type="spellEnd"/>
      <w:r w:rsidRPr="006B4C5A">
        <w:rPr>
          <w:rFonts w:ascii="Consolas" w:hAnsi="Consolas" w:cs="Consolas"/>
          <w:color w:val="A31515"/>
          <w:sz w:val="14"/>
          <w:szCs w:val="14"/>
        </w:rPr>
        <w:t>'</w:t>
      </w:r>
      <w:r w:rsidRPr="006B4C5A">
        <w:rPr>
          <w:rFonts w:ascii="Consolas" w:hAnsi="Consolas" w:cs="Consolas"/>
          <w:color w:val="000000"/>
          <w:sz w:val="14"/>
          <w:szCs w:val="14"/>
        </w:rPr>
        <w:t>);</w:t>
      </w:r>
    </w:p>
    <w:p w14:paraId="2D7AE6B4" w14:textId="77777777" w:rsidR="006B4C5A" w:rsidRPr="006B4C5A" w:rsidRDefault="006B4C5A" w:rsidP="006B4C5A">
      <w:pPr>
        <w:autoSpaceDE w:val="0"/>
        <w:autoSpaceDN w:val="0"/>
        <w:adjustRightInd w:val="0"/>
        <w:spacing w:before="0" w:after="0"/>
        <w:jc w:val="left"/>
        <w:rPr>
          <w:rFonts w:ascii="Consolas" w:hAnsi="Consolas" w:cs="Consolas"/>
          <w:color w:val="000000"/>
          <w:sz w:val="14"/>
          <w:szCs w:val="14"/>
        </w:rPr>
      </w:pPr>
      <w:r w:rsidRPr="006B4C5A">
        <w:rPr>
          <w:rFonts w:ascii="Consolas" w:hAnsi="Consolas" w:cs="Consolas"/>
          <w:color w:val="000000"/>
          <w:sz w:val="14"/>
          <w:szCs w:val="14"/>
        </w:rPr>
        <w:t>$(</w:t>
      </w:r>
      <w:r w:rsidRPr="006B4C5A">
        <w:rPr>
          <w:rFonts w:ascii="Consolas" w:hAnsi="Consolas" w:cs="Consolas"/>
          <w:color w:val="A31515"/>
          <w:sz w:val="14"/>
          <w:szCs w:val="14"/>
        </w:rPr>
        <w:t>'&lt;button type="button" class="</w:t>
      </w:r>
      <w:proofErr w:type="spellStart"/>
      <w:r w:rsidRPr="006B4C5A">
        <w:rPr>
          <w:rFonts w:ascii="Consolas" w:hAnsi="Consolas" w:cs="Consolas"/>
          <w:color w:val="A31515"/>
          <w:sz w:val="14"/>
          <w:szCs w:val="14"/>
        </w:rPr>
        <w:t>btn</w:t>
      </w:r>
      <w:proofErr w:type="spellEnd"/>
      <w:r w:rsidRPr="006B4C5A">
        <w:rPr>
          <w:rFonts w:ascii="Consolas" w:hAnsi="Consolas" w:cs="Consolas"/>
          <w:color w:val="A31515"/>
          <w:sz w:val="14"/>
          <w:szCs w:val="14"/>
        </w:rPr>
        <w:t xml:space="preserve"> </w:t>
      </w:r>
      <w:proofErr w:type="spellStart"/>
      <w:r w:rsidRPr="006B4C5A">
        <w:rPr>
          <w:rFonts w:ascii="Consolas" w:hAnsi="Consolas" w:cs="Consolas"/>
          <w:color w:val="A31515"/>
          <w:sz w:val="14"/>
          <w:szCs w:val="14"/>
        </w:rPr>
        <w:t>btn</w:t>
      </w:r>
      <w:proofErr w:type="spellEnd"/>
      <w:r w:rsidRPr="006B4C5A">
        <w:rPr>
          <w:rFonts w:ascii="Consolas" w:hAnsi="Consolas" w:cs="Consolas"/>
          <w:color w:val="A31515"/>
          <w:sz w:val="14"/>
          <w:szCs w:val="14"/>
        </w:rPr>
        <w:t>-action" onclick="</w:t>
      </w:r>
      <w:proofErr w:type="spellStart"/>
      <w:r w:rsidRPr="006B4C5A">
        <w:rPr>
          <w:rFonts w:ascii="Consolas" w:hAnsi="Consolas" w:cs="Consolas"/>
          <w:color w:val="A31515"/>
          <w:sz w:val="14"/>
          <w:szCs w:val="14"/>
        </w:rPr>
        <w:t>VV.Form.Template.RunConfirm</w:t>
      </w:r>
      <w:proofErr w:type="spellEnd"/>
      <w:r w:rsidRPr="006B4C5A">
        <w:rPr>
          <w:rFonts w:ascii="Consolas" w:hAnsi="Consolas" w:cs="Consolas"/>
          <w:color w:val="A31515"/>
          <w:sz w:val="14"/>
          <w:szCs w:val="14"/>
        </w:rPr>
        <w:t>(\'Yes\');"&gt;Show Message&lt;/button&gt;action information to prompt user inserted here.&lt;</w:t>
      </w:r>
      <w:proofErr w:type="spellStart"/>
      <w:r w:rsidRPr="006B4C5A">
        <w:rPr>
          <w:rFonts w:ascii="Consolas" w:hAnsi="Consolas" w:cs="Consolas"/>
          <w:color w:val="A31515"/>
          <w:sz w:val="14"/>
          <w:szCs w:val="14"/>
        </w:rPr>
        <w:t>br</w:t>
      </w:r>
      <w:proofErr w:type="spellEnd"/>
      <w:r w:rsidRPr="006B4C5A">
        <w:rPr>
          <w:rFonts w:ascii="Consolas" w:hAnsi="Consolas" w:cs="Consolas"/>
          <w:color w:val="A31515"/>
          <w:sz w:val="14"/>
          <w:szCs w:val="14"/>
        </w:rPr>
        <w:t>&gt;&lt;</w:t>
      </w:r>
      <w:proofErr w:type="spellStart"/>
      <w:r w:rsidRPr="006B4C5A">
        <w:rPr>
          <w:rFonts w:ascii="Consolas" w:hAnsi="Consolas" w:cs="Consolas"/>
          <w:color w:val="A31515"/>
          <w:sz w:val="14"/>
          <w:szCs w:val="14"/>
        </w:rPr>
        <w:t>br</w:t>
      </w:r>
      <w:proofErr w:type="spellEnd"/>
      <w:r w:rsidRPr="006B4C5A">
        <w:rPr>
          <w:rFonts w:ascii="Consolas" w:hAnsi="Consolas" w:cs="Consolas"/>
          <w:color w:val="A31515"/>
          <w:sz w:val="14"/>
          <w:szCs w:val="14"/>
        </w:rPr>
        <w:t>&gt;'</w:t>
      </w:r>
      <w:r w:rsidRPr="006B4C5A">
        <w:rPr>
          <w:rFonts w:ascii="Consolas" w:hAnsi="Consolas" w:cs="Consolas"/>
          <w:color w:val="000000"/>
          <w:sz w:val="14"/>
          <w:szCs w:val="14"/>
        </w:rPr>
        <w:t>).</w:t>
      </w:r>
      <w:proofErr w:type="spellStart"/>
      <w:r w:rsidRPr="006B4C5A">
        <w:rPr>
          <w:rFonts w:ascii="Consolas" w:hAnsi="Consolas" w:cs="Consolas"/>
          <w:color w:val="000000"/>
          <w:sz w:val="14"/>
          <w:szCs w:val="14"/>
        </w:rPr>
        <w:t>appendTo</w:t>
      </w:r>
      <w:proofErr w:type="spellEnd"/>
      <w:r w:rsidRPr="006B4C5A">
        <w:rPr>
          <w:rFonts w:ascii="Consolas" w:hAnsi="Consolas" w:cs="Consolas"/>
          <w:color w:val="000000"/>
          <w:sz w:val="14"/>
          <w:szCs w:val="14"/>
        </w:rPr>
        <w:t>(</w:t>
      </w:r>
      <w:r w:rsidRPr="006B4C5A">
        <w:rPr>
          <w:rFonts w:ascii="Consolas" w:hAnsi="Consolas" w:cs="Consolas"/>
          <w:color w:val="A31515"/>
          <w:sz w:val="14"/>
          <w:szCs w:val="14"/>
        </w:rPr>
        <w:t>'#</w:t>
      </w:r>
      <w:proofErr w:type="spellStart"/>
      <w:r w:rsidRPr="006B4C5A">
        <w:rPr>
          <w:rFonts w:ascii="Consolas" w:hAnsi="Consolas" w:cs="Consolas"/>
          <w:color w:val="A31515"/>
          <w:sz w:val="14"/>
          <w:szCs w:val="14"/>
        </w:rPr>
        <w:t>buttonArea</w:t>
      </w:r>
      <w:proofErr w:type="spellEnd"/>
      <w:r w:rsidRPr="006B4C5A">
        <w:rPr>
          <w:rFonts w:ascii="Consolas" w:hAnsi="Consolas" w:cs="Consolas"/>
          <w:color w:val="A31515"/>
          <w:sz w:val="14"/>
          <w:szCs w:val="14"/>
        </w:rPr>
        <w:t>'</w:t>
      </w:r>
      <w:r w:rsidRPr="006B4C5A">
        <w:rPr>
          <w:rFonts w:ascii="Consolas" w:hAnsi="Consolas" w:cs="Consolas"/>
          <w:color w:val="000000"/>
          <w:sz w:val="14"/>
          <w:szCs w:val="14"/>
        </w:rPr>
        <w:t>);</w:t>
      </w:r>
    </w:p>
    <w:p w14:paraId="5EF155D7" w14:textId="77777777" w:rsidR="006B4C5A" w:rsidRPr="006B4C5A" w:rsidRDefault="006B4C5A" w:rsidP="006B4C5A">
      <w:pPr>
        <w:autoSpaceDE w:val="0"/>
        <w:autoSpaceDN w:val="0"/>
        <w:adjustRightInd w:val="0"/>
        <w:spacing w:before="0" w:after="0"/>
        <w:jc w:val="left"/>
        <w:rPr>
          <w:rFonts w:ascii="Consolas" w:hAnsi="Consolas" w:cs="Consolas"/>
          <w:color w:val="000000"/>
          <w:sz w:val="14"/>
          <w:szCs w:val="14"/>
        </w:rPr>
      </w:pPr>
      <w:r w:rsidRPr="006B4C5A">
        <w:rPr>
          <w:rFonts w:ascii="Consolas" w:hAnsi="Consolas" w:cs="Consolas"/>
          <w:color w:val="000000"/>
          <w:sz w:val="14"/>
          <w:szCs w:val="14"/>
        </w:rPr>
        <w:t>$(</w:t>
      </w:r>
      <w:r w:rsidRPr="006B4C5A">
        <w:rPr>
          <w:rFonts w:ascii="Consolas" w:hAnsi="Consolas" w:cs="Consolas"/>
          <w:color w:val="A31515"/>
          <w:sz w:val="14"/>
          <w:szCs w:val="14"/>
        </w:rPr>
        <w:t>'&lt;button type="button" class="</w:t>
      </w:r>
      <w:proofErr w:type="spellStart"/>
      <w:r w:rsidRPr="006B4C5A">
        <w:rPr>
          <w:rFonts w:ascii="Consolas" w:hAnsi="Consolas" w:cs="Consolas"/>
          <w:color w:val="A31515"/>
          <w:sz w:val="14"/>
          <w:szCs w:val="14"/>
        </w:rPr>
        <w:t>btn</w:t>
      </w:r>
      <w:proofErr w:type="spellEnd"/>
      <w:r w:rsidRPr="006B4C5A">
        <w:rPr>
          <w:rFonts w:ascii="Consolas" w:hAnsi="Consolas" w:cs="Consolas"/>
          <w:color w:val="A31515"/>
          <w:sz w:val="14"/>
          <w:szCs w:val="14"/>
        </w:rPr>
        <w:t xml:space="preserve"> </w:t>
      </w:r>
      <w:proofErr w:type="spellStart"/>
      <w:r w:rsidRPr="006B4C5A">
        <w:rPr>
          <w:rFonts w:ascii="Consolas" w:hAnsi="Consolas" w:cs="Consolas"/>
          <w:color w:val="A31515"/>
          <w:sz w:val="14"/>
          <w:szCs w:val="14"/>
        </w:rPr>
        <w:t>btn</w:t>
      </w:r>
      <w:proofErr w:type="spellEnd"/>
      <w:r w:rsidRPr="006B4C5A">
        <w:rPr>
          <w:rFonts w:ascii="Consolas" w:hAnsi="Consolas" w:cs="Consolas"/>
          <w:color w:val="A31515"/>
          <w:sz w:val="14"/>
          <w:szCs w:val="14"/>
        </w:rPr>
        <w:t>-action" onclick="</w:t>
      </w:r>
      <w:proofErr w:type="spellStart"/>
      <w:proofErr w:type="gramStart"/>
      <w:r w:rsidRPr="006B4C5A">
        <w:rPr>
          <w:rFonts w:ascii="Consolas" w:hAnsi="Consolas" w:cs="Consolas"/>
          <w:color w:val="A31515"/>
          <w:sz w:val="14"/>
          <w:szCs w:val="14"/>
        </w:rPr>
        <w:t>VV.Form.Template</w:t>
      </w:r>
      <w:proofErr w:type="gramEnd"/>
      <w:r w:rsidRPr="006B4C5A">
        <w:rPr>
          <w:rFonts w:ascii="Consolas" w:hAnsi="Consolas" w:cs="Consolas"/>
          <w:color w:val="A31515"/>
          <w:sz w:val="14"/>
          <w:szCs w:val="14"/>
        </w:rPr>
        <w:t>.RunConfirm</w:t>
      </w:r>
      <w:proofErr w:type="spellEnd"/>
      <w:r w:rsidRPr="006B4C5A">
        <w:rPr>
          <w:rFonts w:ascii="Consolas" w:hAnsi="Consolas" w:cs="Consolas"/>
          <w:color w:val="A31515"/>
          <w:sz w:val="14"/>
          <w:szCs w:val="14"/>
        </w:rPr>
        <w:t>(\'Yes\');"&gt;Show Message2&lt;/button&gt;action information to prompt user inserted here.&lt;</w:t>
      </w:r>
      <w:proofErr w:type="spellStart"/>
      <w:r w:rsidRPr="006B4C5A">
        <w:rPr>
          <w:rFonts w:ascii="Consolas" w:hAnsi="Consolas" w:cs="Consolas"/>
          <w:color w:val="A31515"/>
          <w:sz w:val="14"/>
          <w:szCs w:val="14"/>
        </w:rPr>
        <w:t>br</w:t>
      </w:r>
      <w:proofErr w:type="spellEnd"/>
      <w:r w:rsidRPr="006B4C5A">
        <w:rPr>
          <w:rFonts w:ascii="Consolas" w:hAnsi="Consolas" w:cs="Consolas"/>
          <w:color w:val="A31515"/>
          <w:sz w:val="14"/>
          <w:szCs w:val="14"/>
        </w:rPr>
        <w:t>&gt;'</w:t>
      </w:r>
      <w:r w:rsidRPr="006B4C5A">
        <w:rPr>
          <w:rFonts w:ascii="Consolas" w:hAnsi="Consolas" w:cs="Consolas"/>
          <w:color w:val="000000"/>
          <w:sz w:val="14"/>
          <w:szCs w:val="14"/>
        </w:rPr>
        <w:t>).</w:t>
      </w:r>
      <w:proofErr w:type="spellStart"/>
      <w:r w:rsidRPr="006B4C5A">
        <w:rPr>
          <w:rFonts w:ascii="Consolas" w:hAnsi="Consolas" w:cs="Consolas"/>
          <w:color w:val="000000"/>
          <w:sz w:val="14"/>
          <w:szCs w:val="14"/>
        </w:rPr>
        <w:t>appendTo</w:t>
      </w:r>
      <w:proofErr w:type="spellEnd"/>
      <w:r w:rsidRPr="006B4C5A">
        <w:rPr>
          <w:rFonts w:ascii="Consolas" w:hAnsi="Consolas" w:cs="Consolas"/>
          <w:color w:val="000000"/>
          <w:sz w:val="14"/>
          <w:szCs w:val="14"/>
        </w:rPr>
        <w:t>(</w:t>
      </w:r>
      <w:r w:rsidRPr="006B4C5A">
        <w:rPr>
          <w:rFonts w:ascii="Consolas" w:hAnsi="Consolas" w:cs="Consolas"/>
          <w:color w:val="A31515"/>
          <w:sz w:val="14"/>
          <w:szCs w:val="14"/>
        </w:rPr>
        <w:t>'#</w:t>
      </w:r>
      <w:proofErr w:type="spellStart"/>
      <w:r w:rsidRPr="006B4C5A">
        <w:rPr>
          <w:rFonts w:ascii="Consolas" w:hAnsi="Consolas" w:cs="Consolas"/>
          <w:color w:val="A31515"/>
          <w:sz w:val="14"/>
          <w:szCs w:val="14"/>
        </w:rPr>
        <w:t>buttonArea</w:t>
      </w:r>
      <w:proofErr w:type="spellEnd"/>
      <w:r w:rsidRPr="006B4C5A">
        <w:rPr>
          <w:rFonts w:ascii="Consolas" w:hAnsi="Consolas" w:cs="Consolas"/>
          <w:color w:val="A31515"/>
          <w:sz w:val="14"/>
          <w:szCs w:val="14"/>
        </w:rPr>
        <w:t>'</w:t>
      </w:r>
      <w:r w:rsidRPr="006B4C5A">
        <w:rPr>
          <w:rFonts w:ascii="Consolas" w:hAnsi="Consolas" w:cs="Consolas"/>
          <w:color w:val="000000"/>
          <w:sz w:val="14"/>
          <w:szCs w:val="14"/>
        </w:rPr>
        <w:t>);</w:t>
      </w:r>
    </w:p>
    <w:p w14:paraId="6B76F9C3" w14:textId="77777777" w:rsidR="006B4C5A" w:rsidRPr="006B4C5A" w:rsidRDefault="006B4C5A" w:rsidP="006B4C5A">
      <w:pPr>
        <w:autoSpaceDE w:val="0"/>
        <w:autoSpaceDN w:val="0"/>
        <w:adjustRightInd w:val="0"/>
        <w:spacing w:before="0" w:after="0"/>
        <w:jc w:val="left"/>
        <w:rPr>
          <w:rFonts w:ascii="Consolas" w:hAnsi="Consolas" w:cs="Consolas"/>
          <w:color w:val="000000"/>
          <w:sz w:val="14"/>
          <w:szCs w:val="14"/>
        </w:rPr>
      </w:pPr>
    </w:p>
    <w:p w14:paraId="70C26CE8" w14:textId="08E2FCBE" w:rsidR="005548DC" w:rsidRDefault="006B4C5A" w:rsidP="006B4C5A">
      <w:pPr>
        <w:pStyle w:val="BodyText"/>
        <w:rPr>
          <w:rFonts w:ascii="Consolas" w:hAnsi="Consolas" w:cs="Consolas"/>
          <w:color w:val="000000"/>
          <w:sz w:val="14"/>
          <w:szCs w:val="14"/>
        </w:rPr>
      </w:pPr>
      <w:r w:rsidRPr="006B4C5A">
        <w:rPr>
          <w:rFonts w:ascii="Consolas" w:hAnsi="Consolas" w:cs="Consolas"/>
          <w:color w:val="000000"/>
          <w:sz w:val="14"/>
          <w:szCs w:val="14"/>
        </w:rPr>
        <w:t>$(</w:t>
      </w:r>
      <w:r w:rsidRPr="006B4C5A">
        <w:rPr>
          <w:rFonts w:ascii="Consolas" w:hAnsi="Consolas" w:cs="Consolas"/>
          <w:color w:val="A31515"/>
          <w:sz w:val="14"/>
          <w:szCs w:val="14"/>
        </w:rPr>
        <w:t>'#</w:t>
      </w:r>
      <w:proofErr w:type="spellStart"/>
      <w:r w:rsidRPr="006B4C5A">
        <w:rPr>
          <w:rFonts w:ascii="Consolas" w:hAnsi="Consolas" w:cs="Consolas"/>
          <w:color w:val="A31515"/>
          <w:sz w:val="14"/>
          <w:szCs w:val="14"/>
        </w:rPr>
        <w:t>childDuplicateModal</w:t>
      </w:r>
      <w:proofErr w:type="spellEnd"/>
      <w:r w:rsidRPr="006B4C5A">
        <w:rPr>
          <w:rFonts w:ascii="Consolas" w:hAnsi="Consolas" w:cs="Consolas"/>
          <w:color w:val="A31515"/>
          <w:sz w:val="14"/>
          <w:szCs w:val="14"/>
        </w:rPr>
        <w:t>'</w:t>
      </w:r>
      <w:proofErr w:type="gramStart"/>
      <w:r w:rsidRPr="006B4C5A">
        <w:rPr>
          <w:rFonts w:ascii="Consolas" w:hAnsi="Consolas" w:cs="Consolas"/>
          <w:color w:val="000000"/>
          <w:sz w:val="14"/>
          <w:szCs w:val="14"/>
        </w:rPr>
        <w:t>).modal</w:t>
      </w:r>
      <w:proofErr w:type="gramEnd"/>
      <w:r w:rsidRPr="006B4C5A">
        <w:rPr>
          <w:rFonts w:ascii="Consolas" w:hAnsi="Consolas" w:cs="Consolas"/>
          <w:color w:val="000000"/>
          <w:sz w:val="14"/>
          <w:szCs w:val="14"/>
        </w:rPr>
        <w:t xml:space="preserve">({ backdrop: </w:t>
      </w:r>
      <w:r w:rsidRPr="006B4C5A">
        <w:rPr>
          <w:rFonts w:ascii="Consolas" w:hAnsi="Consolas" w:cs="Consolas"/>
          <w:color w:val="A31515"/>
          <w:sz w:val="14"/>
          <w:szCs w:val="14"/>
        </w:rPr>
        <w:t>'static'</w:t>
      </w:r>
      <w:r w:rsidRPr="006B4C5A">
        <w:rPr>
          <w:rFonts w:ascii="Consolas" w:hAnsi="Consolas" w:cs="Consolas"/>
          <w:color w:val="000000"/>
          <w:sz w:val="14"/>
          <w:szCs w:val="14"/>
        </w:rPr>
        <w:t xml:space="preserve">, keyboard: </w:t>
      </w:r>
      <w:r w:rsidRPr="006B4C5A">
        <w:rPr>
          <w:rFonts w:ascii="Consolas" w:hAnsi="Consolas" w:cs="Consolas"/>
          <w:color w:val="0000FF"/>
          <w:sz w:val="14"/>
          <w:szCs w:val="14"/>
        </w:rPr>
        <w:t>false</w:t>
      </w:r>
      <w:r w:rsidRPr="006B4C5A">
        <w:rPr>
          <w:rFonts w:ascii="Consolas" w:hAnsi="Consolas" w:cs="Consolas"/>
          <w:color w:val="000000"/>
          <w:sz w:val="14"/>
          <w:szCs w:val="14"/>
        </w:rPr>
        <w:t xml:space="preserve"> });</w:t>
      </w:r>
    </w:p>
    <w:p w14:paraId="0706AFBD" w14:textId="29925B1E" w:rsidR="006B4C5A" w:rsidRPr="006B4C5A" w:rsidRDefault="006B4C5A" w:rsidP="006B4C5A">
      <w:pPr>
        <w:pStyle w:val="BodyText"/>
      </w:pPr>
      <w:r w:rsidRPr="006B4C5A">
        <w:t>No</w:t>
      </w:r>
      <w:r>
        <w:t xml:space="preserve">tice from the code above that we are </w:t>
      </w:r>
      <w:r w:rsidR="003E062D">
        <w:t xml:space="preserve">assigning a class to the items added.  This is used to control formatting as well as find the items to remove later.  Also notice that the parameters passed into the </w:t>
      </w:r>
      <w:proofErr w:type="spellStart"/>
      <w:r w:rsidR="003016FC">
        <w:t>RunConfirm</w:t>
      </w:r>
      <w:proofErr w:type="spellEnd"/>
      <w:r w:rsidR="003016FC">
        <w:t xml:space="preserve"> form template function have the single quotes escaped.  You will insert descriptive text after the button to </w:t>
      </w:r>
      <w:r w:rsidR="00EE6E0E">
        <w:t xml:space="preserve">communicate information to the user and invite them to </w:t>
      </w:r>
      <w:proofErr w:type="gramStart"/>
      <w:r w:rsidR="00EE6E0E">
        <w:t>take action</w:t>
      </w:r>
      <w:proofErr w:type="gramEnd"/>
      <w:r w:rsidR="00EE6E0E">
        <w:t>.  The text on the button can also be used to prompt for an action like “Redirect”, “Join”, “Create”, etc.</w:t>
      </w:r>
      <w:r w:rsidR="000E6434">
        <w:t xml:space="preserve">  Finally, notice the last line of code is showing the modal.  The name used is the one that was used in the create logic to identify the modal.</w:t>
      </w:r>
    </w:p>
    <w:p w14:paraId="587C1DBC" w14:textId="1F58A604" w:rsidR="00166483" w:rsidRDefault="00166483" w:rsidP="00166483">
      <w:pPr>
        <w:pStyle w:val="Heading2"/>
      </w:pPr>
      <w:bookmarkStart w:id="7" w:name="_Toc33440181"/>
      <w:r>
        <w:lastRenderedPageBreak/>
        <w:t>Cleaning the Modal Content</w:t>
      </w:r>
      <w:bookmarkEnd w:id="7"/>
    </w:p>
    <w:p w14:paraId="179CF094" w14:textId="3FBFC494" w:rsidR="00D7018F" w:rsidRDefault="009C282B" w:rsidP="00D7018F">
      <w:pPr>
        <w:pStyle w:val="BodyText"/>
      </w:pPr>
      <w:r>
        <w:t xml:space="preserve">For every action that is taken in the scripts loaded into the modal, whether loaded as part of the process of creating the modal or actions that will be taken, you need to include code that will clean up the </w:t>
      </w:r>
      <w:r w:rsidR="004F7EAF">
        <w:t xml:space="preserve">content that is dynamically inserted as part of the code example above.  In order to clean the </w:t>
      </w:r>
      <w:r w:rsidR="00615623">
        <w:t>information inserted, use the following two lines of code.</w:t>
      </w:r>
    </w:p>
    <w:p w14:paraId="75BCD9C0" w14:textId="77777777" w:rsidR="00615623" w:rsidRPr="00615623" w:rsidRDefault="00615623" w:rsidP="00615623">
      <w:pPr>
        <w:autoSpaceDE w:val="0"/>
        <w:autoSpaceDN w:val="0"/>
        <w:adjustRightInd w:val="0"/>
        <w:spacing w:before="0" w:after="0"/>
        <w:jc w:val="left"/>
        <w:rPr>
          <w:rFonts w:ascii="Consolas" w:hAnsi="Consolas" w:cs="Consolas"/>
          <w:color w:val="000000"/>
          <w:sz w:val="19"/>
          <w:szCs w:val="19"/>
        </w:rPr>
      </w:pPr>
      <w:r w:rsidRPr="00615623">
        <w:rPr>
          <w:rFonts w:ascii="Consolas" w:hAnsi="Consolas" w:cs="Consolas"/>
          <w:color w:val="008000"/>
          <w:sz w:val="19"/>
          <w:szCs w:val="19"/>
        </w:rPr>
        <w:t>//Clear out the message div.</w:t>
      </w:r>
    </w:p>
    <w:p w14:paraId="68FA8AC4" w14:textId="77777777" w:rsidR="00615623" w:rsidRPr="00615623" w:rsidRDefault="00615623" w:rsidP="00615623">
      <w:pPr>
        <w:autoSpaceDE w:val="0"/>
        <w:autoSpaceDN w:val="0"/>
        <w:adjustRightInd w:val="0"/>
        <w:spacing w:before="0" w:after="0"/>
        <w:jc w:val="left"/>
        <w:rPr>
          <w:rFonts w:ascii="Consolas" w:hAnsi="Consolas" w:cs="Consolas"/>
          <w:color w:val="000000"/>
          <w:sz w:val="19"/>
          <w:szCs w:val="19"/>
        </w:rPr>
      </w:pPr>
      <w:r w:rsidRPr="00615623">
        <w:rPr>
          <w:rFonts w:ascii="Consolas" w:hAnsi="Consolas" w:cs="Consolas"/>
          <w:color w:val="000000"/>
          <w:sz w:val="19"/>
          <w:szCs w:val="19"/>
        </w:rPr>
        <w:t>$(</w:t>
      </w:r>
      <w:proofErr w:type="gramStart"/>
      <w:r w:rsidRPr="00615623">
        <w:rPr>
          <w:rFonts w:ascii="Consolas" w:hAnsi="Consolas" w:cs="Consolas"/>
          <w:color w:val="A31515"/>
          <w:sz w:val="19"/>
          <w:szCs w:val="19"/>
        </w:rPr>
        <w:t>".</w:t>
      </w:r>
      <w:proofErr w:type="spellStart"/>
      <w:r w:rsidRPr="00615623">
        <w:rPr>
          <w:rFonts w:ascii="Consolas" w:hAnsi="Consolas" w:cs="Consolas"/>
          <w:color w:val="A31515"/>
          <w:sz w:val="19"/>
          <w:szCs w:val="19"/>
        </w:rPr>
        <w:t>usermessage</w:t>
      </w:r>
      <w:proofErr w:type="spellEnd"/>
      <w:proofErr w:type="gramEnd"/>
      <w:r w:rsidRPr="00615623">
        <w:rPr>
          <w:rFonts w:ascii="Consolas" w:hAnsi="Consolas" w:cs="Consolas"/>
          <w:color w:val="A31515"/>
          <w:sz w:val="19"/>
          <w:szCs w:val="19"/>
        </w:rPr>
        <w:t>"</w:t>
      </w:r>
      <w:r w:rsidRPr="00615623">
        <w:rPr>
          <w:rFonts w:ascii="Consolas" w:hAnsi="Consolas" w:cs="Consolas"/>
          <w:color w:val="000000"/>
          <w:sz w:val="19"/>
          <w:szCs w:val="19"/>
        </w:rPr>
        <w:t>).remove();</w:t>
      </w:r>
    </w:p>
    <w:p w14:paraId="2C14E8AB" w14:textId="77777777" w:rsidR="00C40BF9" w:rsidRDefault="00C40BF9" w:rsidP="00615623">
      <w:pPr>
        <w:autoSpaceDE w:val="0"/>
        <w:autoSpaceDN w:val="0"/>
        <w:adjustRightInd w:val="0"/>
        <w:spacing w:before="0" w:after="0"/>
        <w:jc w:val="left"/>
        <w:rPr>
          <w:rFonts w:ascii="Consolas" w:hAnsi="Consolas" w:cs="Consolas"/>
          <w:color w:val="008000"/>
          <w:sz w:val="19"/>
          <w:szCs w:val="19"/>
        </w:rPr>
      </w:pPr>
    </w:p>
    <w:p w14:paraId="6EAA7052" w14:textId="0BCF55A2" w:rsidR="00615623" w:rsidRPr="00615623" w:rsidRDefault="00615623" w:rsidP="00615623">
      <w:pPr>
        <w:autoSpaceDE w:val="0"/>
        <w:autoSpaceDN w:val="0"/>
        <w:adjustRightInd w:val="0"/>
        <w:spacing w:before="0" w:after="0"/>
        <w:jc w:val="left"/>
        <w:rPr>
          <w:rFonts w:ascii="Consolas" w:hAnsi="Consolas" w:cs="Consolas"/>
          <w:color w:val="000000"/>
          <w:sz w:val="19"/>
          <w:szCs w:val="19"/>
        </w:rPr>
      </w:pPr>
      <w:r w:rsidRPr="00615623">
        <w:rPr>
          <w:rFonts w:ascii="Consolas" w:hAnsi="Consolas" w:cs="Consolas"/>
          <w:color w:val="008000"/>
          <w:sz w:val="19"/>
          <w:szCs w:val="19"/>
        </w:rPr>
        <w:t>//Clear out the div that contains action buttons.</w:t>
      </w:r>
    </w:p>
    <w:p w14:paraId="3AE5335D" w14:textId="29E5D068" w:rsidR="00615623" w:rsidRDefault="00615623" w:rsidP="00615623">
      <w:pPr>
        <w:pStyle w:val="BodyText"/>
        <w:rPr>
          <w:rFonts w:ascii="Consolas" w:hAnsi="Consolas" w:cs="Consolas"/>
          <w:color w:val="000000"/>
          <w:sz w:val="19"/>
          <w:szCs w:val="19"/>
          <w:lang w:val="es-CL"/>
        </w:rPr>
      </w:pPr>
      <w:r>
        <w:rPr>
          <w:rFonts w:ascii="Consolas" w:hAnsi="Consolas" w:cs="Consolas"/>
          <w:color w:val="000000"/>
          <w:sz w:val="19"/>
          <w:szCs w:val="19"/>
          <w:lang w:val="es-CL"/>
        </w:rPr>
        <w:t>$(</w:t>
      </w:r>
      <w:r>
        <w:rPr>
          <w:rFonts w:ascii="Consolas" w:hAnsi="Consolas" w:cs="Consolas"/>
          <w:color w:val="A31515"/>
          <w:sz w:val="19"/>
          <w:szCs w:val="19"/>
          <w:lang w:val="es-CL"/>
        </w:rPr>
        <w:t>"#</w:t>
      </w:r>
      <w:proofErr w:type="spellStart"/>
      <w:r>
        <w:rPr>
          <w:rFonts w:ascii="Consolas" w:hAnsi="Consolas" w:cs="Consolas"/>
          <w:color w:val="A31515"/>
          <w:sz w:val="19"/>
          <w:szCs w:val="19"/>
          <w:lang w:val="es-CL"/>
        </w:rPr>
        <w:t>buttonArea</w:t>
      </w:r>
      <w:proofErr w:type="spellEnd"/>
      <w:r>
        <w:rPr>
          <w:rFonts w:ascii="Consolas" w:hAnsi="Consolas" w:cs="Consolas"/>
          <w:color w:val="A31515"/>
          <w:sz w:val="19"/>
          <w:szCs w:val="19"/>
          <w:lang w:val="es-CL"/>
        </w:rPr>
        <w:t>"</w:t>
      </w:r>
      <w:proofErr w:type="gramStart"/>
      <w:r>
        <w:rPr>
          <w:rFonts w:ascii="Consolas" w:hAnsi="Consolas" w:cs="Consolas"/>
          <w:color w:val="000000"/>
          <w:sz w:val="19"/>
          <w:szCs w:val="19"/>
          <w:lang w:val="es-CL"/>
        </w:rPr>
        <w:t>).</w:t>
      </w:r>
      <w:proofErr w:type="spellStart"/>
      <w:r>
        <w:rPr>
          <w:rFonts w:ascii="Consolas" w:hAnsi="Consolas" w:cs="Consolas"/>
          <w:color w:val="000000"/>
          <w:sz w:val="19"/>
          <w:szCs w:val="19"/>
          <w:lang w:val="es-CL"/>
        </w:rPr>
        <w:t>empty</w:t>
      </w:r>
      <w:proofErr w:type="spellEnd"/>
      <w:proofErr w:type="gramEnd"/>
      <w:r>
        <w:rPr>
          <w:rFonts w:ascii="Consolas" w:hAnsi="Consolas" w:cs="Consolas"/>
          <w:color w:val="000000"/>
          <w:sz w:val="19"/>
          <w:szCs w:val="19"/>
          <w:lang w:val="es-CL"/>
        </w:rPr>
        <w:t>();</w:t>
      </w:r>
    </w:p>
    <w:p w14:paraId="7078EBC3" w14:textId="5F1D719D" w:rsidR="00615623" w:rsidRDefault="00615623" w:rsidP="00615623">
      <w:pPr>
        <w:pStyle w:val="BodyText"/>
        <w:rPr>
          <w:rFonts w:ascii="Consolas" w:hAnsi="Consolas" w:cs="Consolas"/>
          <w:color w:val="000000"/>
          <w:sz w:val="19"/>
          <w:szCs w:val="19"/>
          <w:lang w:val="es-CL"/>
        </w:rPr>
      </w:pPr>
      <w:bookmarkStart w:id="8" w:name="_GoBack"/>
      <w:bookmarkEnd w:id="8"/>
    </w:p>
    <w:p w14:paraId="079C6D34" w14:textId="0520F2F1" w:rsidR="00615623" w:rsidRDefault="00615623" w:rsidP="00615623">
      <w:pPr>
        <w:pStyle w:val="Heading2"/>
        <w:rPr>
          <w:lang w:val="es-CL"/>
        </w:rPr>
      </w:pPr>
      <w:bookmarkStart w:id="9" w:name="_Toc33440182"/>
      <w:proofErr w:type="spellStart"/>
      <w:r>
        <w:rPr>
          <w:lang w:val="es-CL"/>
        </w:rPr>
        <w:t>Canceling</w:t>
      </w:r>
      <w:proofErr w:type="spellEnd"/>
      <w:r>
        <w:rPr>
          <w:lang w:val="es-CL"/>
        </w:rPr>
        <w:t xml:space="preserve"> </w:t>
      </w:r>
      <w:proofErr w:type="spellStart"/>
      <w:r>
        <w:rPr>
          <w:lang w:val="es-CL"/>
        </w:rPr>
        <w:t>the</w:t>
      </w:r>
      <w:proofErr w:type="spellEnd"/>
      <w:r>
        <w:rPr>
          <w:lang w:val="es-CL"/>
        </w:rPr>
        <w:t xml:space="preserve"> </w:t>
      </w:r>
      <w:proofErr w:type="spellStart"/>
      <w:r>
        <w:rPr>
          <w:lang w:val="es-CL"/>
        </w:rPr>
        <w:t>Model</w:t>
      </w:r>
      <w:proofErr w:type="spellEnd"/>
      <w:r>
        <w:rPr>
          <w:lang w:val="es-CL"/>
        </w:rPr>
        <w:t xml:space="preserve"> </w:t>
      </w:r>
      <w:proofErr w:type="spellStart"/>
      <w:r>
        <w:rPr>
          <w:lang w:val="es-CL"/>
        </w:rPr>
        <w:t>Screen</w:t>
      </w:r>
      <w:bookmarkEnd w:id="9"/>
      <w:proofErr w:type="spellEnd"/>
    </w:p>
    <w:p w14:paraId="5C14C8F6" w14:textId="34E12C06" w:rsidR="00615623" w:rsidRDefault="00615623" w:rsidP="00615623">
      <w:pPr>
        <w:pStyle w:val="BodyText"/>
      </w:pPr>
      <w:r w:rsidRPr="00615623">
        <w:t>When canceling the modal s</w:t>
      </w:r>
      <w:r>
        <w:t xml:space="preserve">creen, you need to </w:t>
      </w:r>
      <w:r w:rsidR="000E6434">
        <w:t>take actions to also clean up the content and prepare the modal for the next time the user may take an action to show the modal.  The code that you could use for this action are as follows:</w:t>
      </w:r>
    </w:p>
    <w:p w14:paraId="071CCC08" w14:textId="77777777" w:rsidR="00C40BF9" w:rsidRPr="00C40BF9" w:rsidRDefault="00C40BF9" w:rsidP="00C40BF9">
      <w:pPr>
        <w:autoSpaceDE w:val="0"/>
        <w:autoSpaceDN w:val="0"/>
        <w:adjustRightInd w:val="0"/>
        <w:spacing w:before="0" w:after="0"/>
        <w:jc w:val="left"/>
        <w:rPr>
          <w:rFonts w:ascii="Consolas" w:hAnsi="Consolas" w:cs="Consolas"/>
          <w:color w:val="000000"/>
          <w:sz w:val="19"/>
          <w:szCs w:val="19"/>
        </w:rPr>
      </w:pPr>
      <w:r w:rsidRPr="00C40BF9">
        <w:rPr>
          <w:rFonts w:ascii="Consolas" w:hAnsi="Consolas" w:cs="Consolas"/>
          <w:color w:val="008000"/>
          <w:sz w:val="19"/>
          <w:szCs w:val="19"/>
        </w:rPr>
        <w:t xml:space="preserve">//Call the function that contains the </w:t>
      </w:r>
      <w:proofErr w:type="spellStart"/>
      <w:r w:rsidRPr="00C40BF9">
        <w:rPr>
          <w:rFonts w:ascii="Consolas" w:hAnsi="Consolas" w:cs="Consolas"/>
          <w:color w:val="008000"/>
          <w:sz w:val="19"/>
          <w:szCs w:val="19"/>
        </w:rPr>
        <w:t>CleanModal</w:t>
      </w:r>
      <w:proofErr w:type="spellEnd"/>
      <w:r w:rsidRPr="00C40BF9">
        <w:rPr>
          <w:rFonts w:ascii="Consolas" w:hAnsi="Consolas" w:cs="Consolas"/>
          <w:color w:val="008000"/>
          <w:sz w:val="19"/>
          <w:szCs w:val="19"/>
        </w:rPr>
        <w:t xml:space="preserve"> code.</w:t>
      </w:r>
    </w:p>
    <w:p w14:paraId="76CBFFE8" w14:textId="77777777" w:rsidR="00C40BF9" w:rsidRPr="00C40BF9" w:rsidRDefault="00C40BF9" w:rsidP="00C40BF9">
      <w:pPr>
        <w:autoSpaceDE w:val="0"/>
        <w:autoSpaceDN w:val="0"/>
        <w:adjustRightInd w:val="0"/>
        <w:spacing w:before="0" w:after="0"/>
        <w:jc w:val="left"/>
        <w:rPr>
          <w:rFonts w:ascii="Consolas" w:hAnsi="Consolas" w:cs="Consolas"/>
          <w:color w:val="000000"/>
          <w:sz w:val="19"/>
          <w:szCs w:val="19"/>
        </w:rPr>
      </w:pPr>
      <w:proofErr w:type="spellStart"/>
      <w:proofErr w:type="gramStart"/>
      <w:r w:rsidRPr="00C40BF9">
        <w:rPr>
          <w:rFonts w:ascii="Consolas" w:hAnsi="Consolas" w:cs="Consolas"/>
          <w:color w:val="000000"/>
          <w:sz w:val="19"/>
          <w:szCs w:val="19"/>
        </w:rPr>
        <w:t>VV.Form.Template</w:t>
      </w:r>
      <w:proofErr w:type="gramEnd"/>
      <w:r w:rsidRPr="00C40BF9">
        <w:rPr>
          <w:rFonts w:ascii="Consolas" w:hAnsi="Consolas" w:cs="Consolas"/>
          <w:color w:val="000000"/>
          <w:sz w:val="19"/>
          <w:szCs w:val="19"/>
        </w:rPr>
        <w:t>.CleanModal</w:t>
      </w:r>
      <w:proofErr w:type="spellEnd"/>
      <w:r w:rsidRPr="00C40BF9">
        <w:rPr>
          <w:rFonts w:ascii="Consolas" w:hAnsi="Consolas" w:cs="Consolas"/>
          <w:color w:val="000000"/>
          <w:sz w:val="19"/>
          <w:szCs w:val="19"/>
        </w:rPr>
        <w:t>();</w:t>
      </w:r>
    </w:p>
    <w:p w14:paraId="058CF63E" w14:textId="77777777" w:rsidR="00C40BF9" w:rsidRDefault="00C40BF9" w:rsidP="00C40BF9">
      <w:pPr>
        <w:autoSpaceDE w:val="0"/>
        <w:autoSpaceDN w:val="0"/>
        <w:adjustRightInd w:val="0"/>
        <w:spacing w:before="0" w:after="0"/>
        <w:jc w:val="left"/>
        <w:rPr>
          <w:rFonts w:ascii="Consolas" w:hAnsi="Consolas" w:cs="Consolas"/>
          <w:color w:val="008000"/>
          <w:sz w:val="19"/>
          <w:szCs w:val="19"/>
        </w:rPr>
      </w:pPr>
    </w:p>
    <w:p w14:paraId="0B255F8B" w14:textId="58B3D205" w:rsidR="00C40BF9" w:rsidRPr="00C40BF9" w:rsidRDefault="00C40BF9" w:rsidP="00C40BF9">
      <w:pPr>
        <w:autoSpaceDE w:val="0"/>
        <w:autoSpaceDN w:val="0"/>
        <w:adjustRightInd w:val="0"/>
        <w:spacing w:before="0" w:after="0"/>
        <w:jc w:val="left"/>
        <w:rPr>
          <w:rFonts w:ascii="Consolas" w:hAnsi="Consolas" w:cs="Consolas"/>
          <w:color w:val="000000"/>
          <w:sz w:val="19"/>
          <w:szCs w:val="19"/>
        </w:rPr>
      </w:pPr>
      <w:r w:rsidRPr="00C40BF9">
        <w:rPr>
          <w:rFonts w:ascii="Consolas" w:hAnsi="Consolas" w:cs="Consolas"/>
          <w:color w:val="008000"/>
          <w:sz w:val="19"/>
          <w:szCs w:val="19"/>
        </w:rPr>
        <w:t>//Hide the modal that is displayed.</w:t>
      </w:r>
    </w:p>
    <w:p w14:paraId="3D62BCEB" w14:textId="392EA02B" w:rsidR="000E6434" w:rsidRDefault="00C40BF9" w:rsidP="00C40BF9">
      <w:pPr>
        <w:pStyle w:val="BodyText"/>
        <w:rPr>
          <w:rFonts w:ascii="Consolas" w:hAnsi="Consolas" w:cs="Consolas"/>
          <w:color w:val="000000"/>
          <w:sz w:val="19"/>
          <w:szCs w:val="19"/>
          <w:lang w:val="es-CL"/>
        </w:rPr>
      </w:pPr>
      <w:r>
        <w:rPr>
          <w:rFonts w:ascii="Consolas" w:hAnsi="Consolas" w:cs="Consolas"/>
          <w:color w:val="000000"/>
          <w:sz w:val="19"/>
          <w:szCs w:val="19"/>
          <w:lang w:val="es-CL"/>
        </w:rPr>
        <w:t>$(</w:t>
      </w:r>
      <w:r>
        <w:rPr>
          <w:rFonts w:ascii="Consolas" w:hAnsi="Consolas" w:cs="Consolas"/>
          <w:color w:val="A31515"/>
          <w:sz w:val="19"/>
          <w:szCs w:val="19"/>
          <w:lang w:val="es-CL"/>
        </w:rPr>
        <w:t>'#</w:t>
      </w:r>
      <w:proofErr w:type="spellStart"/>
      <w:r>
        <w:rPr>
          <w:rFonts w:ascii="Consolas" w:hAnsi="Consolas" w:cs="Consolas"/>
          <w:color w:val="A31515"/>
          <w:sz w:val="19"/>
          <w:szCs w:val="19"/>
          <w:lang w:val="es-CL"/>
        </w:rPr>
        <w:t>childDuplicateModal</w:t>
      </w:r>
      <w:proofErr w:type="spellEnd"/>
      <w:r>
        <w:rPr>
          <w:rFonts w:ascii="Consolas" w:hAnsi="Consolas" w:cs="Consolas"/>
          <w:color w:val="A31515"/>
          <w:sz w:val="19"/>
          <w:szCs w:val="19"/>
          <w:lang w:val="es-CL"/>
        </w:rPr>
        <w:t>'</w:t>
      </w:r>
      <w:proofErr w:type="gramStart"/>
      <w:r>
        <w:rPr>
          <w:rFonts w:ascii="Consolas" w:hAnsi="Consolas" w:cs="Consolas"/>
          <w:color w:val="000000"/>
          <w:sz w:val="19"/>
          <w:szCs w:val="19"/>
          <w:lang w:val="es-CL"/>
        </w:rPr>
        <w:t>).modal</w:t>
      </w:r>
      <w:proofErr w:type="gramEnd"/>
      <w:r>
        <w:rPr>
          <w:rFonts w:ascii="Consolas" w:hAnsi="Consolas" w:cs="Consolas"/>
          <w:color w:val="000000"/>
          <w:sz w:val="19"/>
          <w:szCs w:val="19"/>
          <w:lang w:val="es-CL"/>
        </w:rPr>
        <w:t>(</w:t>
      </w:r>
      <w:r>
        <w:rPr>
          <w:rFonts w:ascii="Consolas" w:hAnsi="Consolas" w:cs="Consolas"/>
          <w:color w:val="A31515"/>
          <w:sz w:val="19"/>
          <w:szCs w:val="19"/>
          <w:lang w:val="es-CL"/>
        </w:rPr>
        <w:t>'</w:t>
      </w:r>
      <w:proofErr w:type="spellStart"/>
      <w:r>
        <w:rPr>
          <w:rFonts w:ascii="Consolas" w:hAnsi="Consolas" w:cs="Consolas"/>
          <w:color w:val="A31515"/>
          <w:sz w:val="19"/>
          <w:szCs w:val="19"/>
          <w:lang w:val="es-CL"/>
        </w:rPr>
        <w:t>hide</w:t>
      </w:r>
      <w:proofErr w:type="spellEnd"/>
      <w:r>
        <w:rPr>
          <w:rFonts w:ascii="Consolas" w:hAnsi="Consolas" w:cs="Consolas"/>
          <w:color w:val="A31515"/>
          <w:sz w:val="19"/>
          <w:szCs w:val="19"/>
          <w:lang w:val="es-CL"/>
        </w:rPr>
        <w:t>'</w:t>
      </w:r>
      <w:r>
        <w:rPr>
          <w:rFonts w:ascii="Consolas" w:hAnsi="Consolas" w:cs="Consolas"/>
          <w:color w:val="000000"/>
          <w:sz w:val="19"/>
          <w:szCs w:val="19"/>
          <w:lang w:val="es-CL"/>
        </w:rPr>
        <w:t>);</w:t>
      </w:r>
    </w:p>
    <w:p w14:paraId="4CC3665D" w14:textId="7F3AE854" w:rsidR="00C40BF9" w:rsidRDefault="00C40BF9" w:rsidP="00C40BF9">
      <w:pPr>
        <w:pStyle w:val="BodyText"/>
        <w:rPr>
          <w:rFonts w:ascii="Consolas" w:hAnsi="Consolas" w:cs="Consolas"/>
          <w:color w:val="000000"/>
          <w:sz w:val="19"/>
          <w:szCs w:val="19"/>
          <w:lang w:val="es-CL"/>
        </w:rPr>
      </w:pPr>
    </w:p>
    <w:p w14:paraId="11EFE9F6" w14:textId="229C4D1F" w:rsidR="00C40BF9" w:rsidRPr="00615623" w:rsidRDefault="00C40BF9" w:rsidP="00C40BF9">
      <w:pPr>
        <w:pStyle w:val="Heading1"/>
      </w:pPr>
      <w:bookmarkStart w:id="10" w:name="_Toc33440183"/>
      <w:proofErr w:type="spellStart"/>
      <w:r>
        <w:rPr>
          <w:lang w:val="es-CL"/>
        </w:rPr>
        <w:t>Summary</w:t>
      </w:r>
      <w:bookmarkEnd w:id="10"/>
      <w:proofErr w:type="spellEnd"/>
    </w:p>
    <w:p w14:paraId="7AE1705F" w14:textId="7275CB35" w:rsidR="00615623" w:rsidRPr="00FD74E2" w:rsidRDefault="00C40BF9" w:rsidP="00615623">
      <w:pPr>
        <w:pStyle w:val="BodyText"/>
      </w:pPr>
      <w:r>
        <w:t xml:space="preserve">The above solution will allow </w:t>
      </w:r>
      <w:r w:rsidR="00905FDF">
        <w:t xml:space="preserve">the implementation team to dynamically build screens for users to interact with the solution.  It will allow for flexible, create mechanisms to </w:t>
      </w:r>
      <w:r w:rsidR="00C706B6">
        <w:t>prompt users to take actions in the context of existing process, improving the user experience to the end user.</w:t>
      </w:r>
      <w:bookmarkEnd w:id="2"/>
    </w:p>
    <w:sectPr w:rsidR="00615623" w:rsidRPr="00FD74E2"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E5370" w14:textId="77777777" w:rsidR="00293DB2" w:rsidRDefault="00293DB2">
      <w:r>
        <w:separator/>
      </w:r>
    </w:p>
    <w:p w14:paraId="76E3B2D2" w14:textId="77777777" w:rsidR="00293DB2" w:rsidRDefault="00293DB2"/>
  </w:endnote>
  <w:endnote w:type="continuationSeparator" w:id="0">
    <w:p w14:paraId="53D81E13" w14:textId="77777777" w:rsidR="00293DB2" w:rsidRDefault="00293DB2">
      <w:r>
        <w:continuationSeparator/>
      </w:r>
    </w:p>
    <w:p w14:paraId="250695AC" w14:textId="77777777" w:rsidR="00293DB2" w:rsidRDefault="00293DB2"/>
  </w:endnote>
  <w:endnote w:type="continuationNotice" w:id="1">
    <w:p w14:paraId="4941CA89" w14:textId="77777777" w:rsidR="00293DB2" w:rsidRDefault="00293DB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AC812" w14:textId="6BF01083" w:rsidR="004C7240" w:rsidRDefault="00B16C07" w:rsidP="00196048">
    <w:pPr>
      <w:pStyle w:val="Footer"/>
      <w:rPr>
        <w:noProof/>
      </w:rPr>
    </w:pPr>
    <w:r>
      <w:t>White Paper</w:t>
    </w:r>
    <w:r w:rsidR="004C7240">
      <w:tab/>
    </w:r>
    <w:r w:rsidR="004C7240">
      <w:fldChar w:fldCharType="begin"/>
    </w:r>
    <w:r w:rsidR="004C7240">
      <w:instrText xml:space="preserve"> PAGE   \* MERGEFORMAT </w:instrText>
    </w:r>
    <w:r w:rsidR="004C7240">
      <w:fldChar w:fldCharType="separate"/>
    </w:r>
    <w:r w:rsidR="00A10EDC">
      <w:rPr>
        <w:noProof/>
      </w:rPr>
      <w:t>5</w:t>
    </w:r>
    <w:r w:rsidR="004C7240">
      <w:rPr>
        <w:noProof/>
      </w:rPr>
      <w:fldChar w:fldCharType="end"/>
    </w:r>
  </w:p>
  <w:p w14:paraId="477AC813" w14:textId="77314947" w:rsidR="004C7240" w:rsidRPr="00196048" w:rsidRDefault="000C3820" w:rsidP="00196048">
    <w:pPr>
      <w:pStyle w:val="Footer"/>
    </w:pPr>
    <w:r>
      <w:rPr>
        <w:noProof/>
      </w:rPr>
      <w:t>@20</w:t>
    </w:r>
    <w:r w:rsidR="00890174">
      <w:rPr>
        <w:noProof/>
      </w:rPr>
      <w:t>20</w:t>
    </w:r>
    <w:r w:rsidR="004C7240">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6B0C8" w14:textId="77777777" w:rsidR="00293DB2" w:rsidRDefault="00293DB2">
      <w:r>
        <w:separator/>
      </w:r>
    </w:p>
    <w:p w14:paraId="32E8B72F" w14:textId="77777777" w:rsidR="00293DB2" w:rsidRDefault="00293DB2"/>
  </w:footnote>
  <w:footnote w:type="continuationSeparator" w:id="0">
    <w:p w14:paraId="3265901A" w14:textId="77777777" w:rsidR="00293DB2" w:rsidRDefault="00293DB2">
      <w:r>
        <w:continuationSeparator/>
      </w:r>
    </w:p>
    <w:p w14:paraId="7D55F176" w14:textId="77777777" w:rsidR="00293DB2" w:rsidRDefault="00293DB2"/>
  </w:footnote>
  <w:footnote w:type="continuationNotice" w:id="1">
    <w:p w14:paraId="2AADD1B5" w14:textId="77777777" w:rsidR="00293DB2" w:rsidRDefault="00293DB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AC811" w14:textId="77777777" w:rsidR="004C7240" w:rsidRDefault="004C7240">
    <w:pPr>
      <w:pStyle w:val="Header"/>
    </w:pPr>
    <w:r>
      <w:rPr>
        <w:noProof/>
      </w:rPr>
      <mc:AlternateContent>
        <mc:Choice Requires="wps">
          <w:drawing>
            <wp:anchor distT="0" distB="0" distL="114300" distR="114300" simplePos="0" relativeHeight="251658242" behindDoc="0" locked="0" layoutInCell="1" allowOverlap="1" wp14:anchorId="477AC817" wp14:editId="477AC818">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rect w14:anchorId="6DB8F6EE"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" fillcolor="#586572" stroked="f" strokeweight="2pt">
              <v:path arrowok="t"/>
              <w10:wrap anchorx="page"/>
            </v:rect>
          </w:pict>
        </mc:Fallback>
      </mc:AlternateContent>
    </w:r>
    <w:r>
      <w:rPr>
        <w:noProof/>
      </w:rPr>
      <mc:AlternateContent>
        <mc:Choice Requires="wps">
          <w:drawing>
            <wp:anchor distT="0" distB="0" distL="114300" distR="114300" simplePos="0" relativeHeight="251658241" behindDoc="0" locked="0" layoutInCell="1" allowOverlap="1" wp14:anchorId="477AC819" wp14:editId="477AC81A">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shape w14:anchorId="2D221BCD"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Pr>
        <w:noProof/>
      </w:rPr>
      <w:drawing>
        <wp:anchor distT="0" distB="0" distL="114300" distR="114300" simplePos="0" relativeHeight="251658240" behindDoc="0" locked="0" layoutInCell="1" allowOverlap="1" wp14:anchorId="477AC81B" wp14:editId="477AC81C">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AC814" w14:textId="77777777" w:rsidR="004C7240" w:rsidRPr="00843CFD" w:rsidRDefault="004C7240" w:rsidP="00843CFD">
    <w:pPr>
      <w:pStyle w:val="Header"/>
    </w:pPr>
    <w:r>
      <w:rPr>
        <w:noProof/>
      </w:rPr>
      <w:drawing>
        <wp:anchor distT="0" distB="0" distL="114300" distR="114300" simplePos="0" relativeHeight="251658246" behindDoc="0" locked="0" layoutInCell="1" allowOverlap="1" wp14:anchorId="477AC81D" wp14:editId="477AC81E">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5" behindDoc="0" locked="0" layoutInCell="1" allowOverlap="1" wp14:anchorId="477AC81F" wp14:editId="477AC820">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rect w14:anchorId="097645C7"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" fillcolor="#586572" stroked="f" strokeweight="2pt">
              <v:path arrowok="t"/>
              <w10:wrap anchorx="page"/>
            </v:rect>
          </w:pict>
        </mc:Fallback>
      </mc:AlternateContent>
    </w:r>
    <w:r>
      <w:rPr>
        <w:noProof/>
      </w:rPr>
      <mc:AlternateContent>
        <mc:Choice Requires="wps">
          <w:drawing>
            <wp:anchor distT="0" distB="0" distL="114300" distR="114300" simplePos="0" relativeHeight="251658244" behindDoc="0" locked="0" layoutInCell="1" allowOverlap="1" wp14:anchorId="477AC821" wp14:editId="477AC822">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shape w14:anchorId="2FE1CD88"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AC816" w14:textId="65BA7302" w:rsidR="004C7240" w:rsidRDefault="004C7240" w:rsidP="00123A70">
    <w:pPr>
      <w:pStyle w:val="Header"/>
      <w:jc w:val="right"/>
    </w:pPr>
    <w:r w:rsidRPr="003D4E26">
      <w:rPr>
        <w:rFonts w:ascii="Arial Black" w:hAnsi="Arial Black"/>
        <w:caps/>
        <w:noProof/>
        <w:sz w:val="14"/>
      </w:rPr>
      <w:drawing>
        <wp:anchor distT="0" distB="0" distL="114300" distR="114300" simplePos="0" relativeHeight="251658243" behindDoc="0" locked="0" layoutInCell="1" allowOverlap="1" wp14:anchorId="477AC823" wp14:editId="477AC824">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2C2565"/>
    <w:multiLevelType w:val="hybridMultilevel"/>
    <w:tmpl w:val="59E03A84"/>
    <w:lvl w:ilvl="0" w:tplc="0409000F">
      <w:start w:val="1"/>
      <w:numFmt w:val="decimal"/>
      <w:lvlText w:val="%1."/>
      <w:lvlJc w:val="left"/>
      <w:pPr>
        <w:ind w:left="720" w:hanging="360"/>
      </w:pPr>
      <w:rPr>
        <w:rFonts w:hint="default"/>
      </w:rPr>
    </w:lvl>
    <w:lvl w:ilvl="1" w:tplc="97366F8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124CE7"/>
    <w:multiLevelType w:val="hybridMultilevel"/>
    <w:tmpl w:val="19CC210C"/>
    <w:lvl w:ilvl="0" w:tplc="4B0CA14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40258"/>
    <w:multiLevelType w:val="hybridMultilevel"/>
    <w:tmpl w:val="2C120C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F711D6C"/>
    <w:multiLevelType w:val="hybridMultilevel"/>
    <w:tmpl w:val="59E03A84"/>
    <w:lvl w:ilvl="0" w:tplc="0409000F">
      <w:start w:val="1"/>
      <w:numFmt w:val="decimal"/>
      <w:lvlText w:val="%1."/>
      <w:lvlJc w:val="left"/>
      <w:pPr>
        <w:ind w:left="720" w:hanging="360"/>
      </w:pPr>
      <w:rPr>
        <w:rFonts w:hint="default"/>
      </w:rPr>
    </w:lvl>
    <w:lvl w:ilvl="1" w:tplc="97366F8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832F9"/>
    <w:multiLevelType w:val="hybridMultilevel"/>
    <w:tmpl w:val="4B14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6179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60C7961"/>
    <w:multiLevelType w:val="hybridMultilevel"/>
    <w:tmpl w:val="9EF6DA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7C630CC"/>
    <w:multiLevelType w:val="hybridMultilevel"/>
    <w:tmpl w:val="64A224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EC0A10"/>
    <w:multiLevelType w:val="hybridMultilevel"/>
    <w:tmpl w:val="59E03A84"/>
    <w:lvl w:ilvl="0" w:tplc="0409000F">
      <w:start w:val="1"/>
      <w:numFmt w:val="decimal"/>
      <w:lvlText w:val="%1."/>
      <w:lvlJc w:val="left"/>
      <w:pPr>
        <w:ind w:left="720" w:hanging="360"/>
      </w:pPr>
      <w:rPr>
        <w:rFonts w:hint="default"/>
      </w:rPr>
    </w:lvl>
    <w:lvl w:ilvl="1" w:tplc="97366F8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A7E4F"/>
    <w:multiLevelType w:val="hybridMultilevel"/>
    <w:tmpl w:val="81F4CC2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10EDF"/>
    <w:multiLevelType w:val="hybridMultilevel"/>
    <w:tmpl w:val="459E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9FE49E2"/>
    <w:multiLevelType w:val="hybridMultilevel"/>
    <w:tmpl w:val="59E03A84"/>
    <w:lvl w:ilvl="0" w:tplc="0409000F">
      <w:start w:val="1"/>
      <w:numFmt w:val="decimal"/>
      <w:lvlText w:val="%1."/>
      <w:lvlJc w:val="left"/>
      <w:pPr>
        <w:ind w:left="720" w:hanging="360"/>
      </w:pPr>
      <w:rPr>
        <w:rFonts w:hint="default"/>
      </w:rPr>
    </w:lvl>
    <w:lvl w:ilvl="1" w:tplc="97366F8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F47164"/>
    <w:multiLevelType w:val="hybridMultilevel"/>
    <w:tmpl w:val="A4304B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12E17F3"/>
    <w:multiLevelType w:val="hybridMultilevel"/>
    <w:tmpl w:val="FB127C7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36F1FF4"/>
    <w:multiLevelType w:val="hybridMultilevel"/>
    <w:tmpl w:val="0F6A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A95FBE"/>
    <w:multiLevelType w:val="hybridMultilevel"/>
    <w:tmpl w:val="59E03A84"/>
    <w:lvl w:ilvl="0" w:tplc="0409000F">
      <w:start w:val="1"/>
      <w:numFmt w:val="decimal"/>
      <w:lvlText w:val="%1."/>
      <w:lvlJc w:val="left"/>
      <w:pPr>
        <w:ind w:left="720" w:hanging="360"/>
      </w:pPr>
      <w:rPr>
        <w:rFonts w:hint="default"/>
      </w:rPr>
    </w:lvl>
    <w:lvl w:ilvl="1" w:tplc="97366F8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9F6C54"/>
    <w:multiLevelType w:val="hybridMultilevel"/>
    <w:tmpl w:val="83C0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59D7E14"/>
    <w:multiLevelType w:val="hybridMultilevel"/>
    <w:tmpl w:val="3F7CC4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9786DE5"/>
    <w:multiLevelType w:val="hybridMultilevel"/>
    <w:tmpl w:val="47E0CFB6"/>
    <w:lvl w:ilvl="0" w:tplc="0409000F">
      <w:start w:val="1"/>
      <w:numFmt w:val="decimal"/>
      <w:lvlText w:val="%1."/>
      <w:lvlJc w:val="left"/>
      <w:pPr>
        <w:ind w:left="720" w:hanging="360"/>
      </w:pPr>
      <w:rPr>
        <w:rFonts w:hint="default"/>
      </w:rPr>
    </w:lvl>
    <w:lvl w:ilvl="1" w:tplc="97366F8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6F4027"/>
    <w:multiLevelType w:val="hybridMultilevel"/>
    <w:tmpl w:val="C97C3DFA"/>
    <w:lvl w:ilvl="0" w:tplc="4B0CA14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73317D"/>
    <w:multiLevelType w:val="hybridMultilevel"/>
    <w:tmpl w:val="A31018C2"/>
    <w:lvl w:ilvl="0" w:tplc="4B0CA14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ED74BB"/>
    <w:multiLevelType w:val="hybridMultilevel"/>
    <w:tmpl w:val="1380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CB3A87"/>
    <w:multiLevelType w:val="hybridMultilevel"/>
    <w:tmpl w:val="59E03A84"/>
    <w:lvl w:ilvl="0" w:tplc="0409000F">
      <w:start w:val="1"/>
      <w:numFmt w:val="decimal"/>
      <w:lvlText w:val="%1."/>
      <w:lvlJc w:val="left"/>
      <w:pPr>
        <w:ind w:left="720" w:hanging="360"/>
      </w:pPr>
      <w:rPr>
        <w:rFonts w:hint="default"/>
      </w:rPr>
    </w:lvl>
    <w:lvl w:ilvl="1" w:tplc="97366F8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F6A15"/>
    <w:multiLevelType w:val="hybridMultilevel"/>
    <w:tmpl w:val="EBACDF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5"/>
  </w:num>
  <w:num w:numId="4">
    <w:abstractNumId w:val="16"/>
  </w:num>
  <w:num w:numId="5">
    <w:abstractNumId w:val="19"/>
  </w:num>
  <w:num w:numId="6">
    <w:abstractNumId w:val="17"/>
  </w:num>
  <w:num w:numId="7">
    <w:abstractNumId w:val="31"/>
  </w:num>
  <w:num w:numId="8">
    <w:abstractNumId w:val="27"/>
  </w:num>
  <w:num w:numId="9">
    <w:abstractNumId w:val="34"/>
  </w:num>
  <w:num w:numId="10">
    <w:abstractNumId w:val="13"/>
  </w:num>
  <w:num w:numId="11">
    <w:abstractNumId w:val="10"/>
  </w:num>
  <w:num w:numId="12">
    <w:abstractNumId w:val="9"/>
  </w:num>
  <w:num w:numId="13">
    <w:abstractNumId w:val="32"/>
  </w:num>
  <w:num w:numId="14">
    <w:abstractNumId w:val="6"/>
  </w:num>
  <w:num w:numId="15">
    <w:abstractNumId w:val="33"/>
  </w:num>
  <w:num w:numId="16">
    <w:abstractNumId w:val="35"/>
  </w:num>
  <w:num w:numId="17">
    <w:abstractNumId w:val="28"/>
  </w:num>
  <w:num w:numId="18">
    <w:abstractNumId w:val="20"/>
  </w:num>
  <w:num w:numId="19">
    <w:abstractNumId w:val="29"/>
  </w:num>
  <w:num w:numId="20">
    <w:abstractNumId w:val="26"/>
  </w:num>
  <w:num w:numId="21">
    <w:abstractNumId w:val="4"/>
  </w:num>
  <w:num w:numId="22">
    <w:abstractNumId w:val="18"/>
  </w:num>
  <w:num w:numId="23">
    <w:abstractNumId w:val="21"/>
  </w:num>
  <w:num w:numId="24">
    <w:abstractNumId w:val="36"/>
  </w:num>
  <w:num w:numId="25">
    <w:abstractNumId w:val="8"/>
  </w:num>
  <w:num w:numId="26">
    <w:abstractNumId w:val="23"/>
  </w:num>
  <w:num w:numId="27">
    <w:abstractNumId w:val="30"/>
  </w:num>
  <w:num w:numId="28">
    <w:abstractNumId w:val="7"/>
  </w:num>
  <w:num w:numId="29">
    <w:abstractNumId w:val="22"/>
  </w:num>
  <w:num w:numId="30">
    <w:abstractNumId w:val="11"/>
  </w:num>
  <w:num w:numId="31">
    <w:abstractNumId w:val="12"/>
  </w:num>
  <w:num w:numId="32">
    <w:abstractNumId w:val="24"/>
  </w:num>
  <w:num w:numId="33">
    <w:abstractNumId w:val="14"/>
  </w:num>
  <w:num w:numId="34">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360"/>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ztjA1NzI1NjM1NDBQ0lEKTi0uzszPAykwNK4FAIuZInktAAAA"/>
  </w:docVars>
  <w:rsids>
    <w:rsidRoot w:val="00B1350F"/>
    <w:rsid w:val="000015D9"/>
    <w:rsid w:val="00003124"/>
    <w:rsid w:val="00006B4C"/>
    <w:rsid w:val="00007CFC"/>
    <w:rsid w:val="00010B2C"/>
    <w:rsid w:val="000129F9"/>
    <w:rsid w:val="000131B6"/>
    <w:rsid w:val="0001458B"/>
    <w:rsid w:val="0002117B"/>
    <w:rsid w:val="00022CC6"/>
    <w:rsid w:val="000233B3"/>
    <w:rsid w:val="00023C44"/>
    <w:rsid w:val="00031A31"/>
    <w:rsid w:val="000320AB"/>
    <w:rsid w:val="00032F12"/>
    <w:rsid w:val="00034736"/>
    <w:rsid w:val="000360DC"/>
    <w:rsid w:val="000361F1"/>
    <w:rsid w:val="00036C48"/>
    <w:rsid w:val="0003726A"/>
    <w:rsid w:val="00044830"/>
    <w:rsid w:val="00047B79"/>
    <w:rsid w:val="000500C5"/>
    <w:rsid w:val="000510C2"/>
    <w:rsid w:val="000522ED"/>
    <w:rsid w:val="00053EBB"/>
    <w:rsid w:val="00054A51"/>
    <w:rsid w:val="0005587A"/>
    <w:rsid w:val="0005618C"/>
    <w:rsid w:val="00060DC4"/>
    <w:rsid w:val="00061A07"/>
    <w:rsid w:val="00061E28"/>
    <w:rsid w:val="000639CD"/>
    <w:rsid w:val="00064265"/>
    <w:rsid w:val="000678DF"/>
    <w:rsid w:val="00071C89"/>
    <w:rsid w:val="00073CB9"/>
    <w:rsid w:val="00074181"/>
    <w:rsid w:val="00075A3C"/>
    <w:rsid w:val="00075DF7"/>
    <w:rsid w:val="00075E33"/>
    <w:rsid w:val="000768BB"/>
    <w:rsid w:val="00082637"/>
    <w:rsid w:val="0008359F"/>
    <w:rsid w:val="00084130"/>
    <w:rsid w:val="00085491"/>
    <w:rsid w:val="00087EB8"/>
    <w:rsid w:val="000901A2"/>
    <w:rsid w:val="000949E2"/>
    <w:rsid w:val="00096D47"/>
    <w:rsid w:val="00097101"/>
    <w:rsid w:val="00097D8F"/>
    <w:rsid w:val="000A290C"/>
    <w:rsid w:val="000A3EB0"/>
    <w:rsid w:val="000A6AF9"/>
    <w:rsid w:val="000B0BC1"/>
    <w:rsid w:val="000B0E81"/>
    <w:rsid w:val="000B2BBE"/>
    <w:rsid w:val="000B383F"/>
    <w:rsid w:val="000B56B5"/>
    <w:rsid w:val="000B6648"/>
    <w:rsid w:val="000B7238"/>
    <w:rsid w:val="000B7793"/>
    <w:rsid w:val="000B7B38"/>
    <w:rsid w:val="000C3820"/>
    <w:rsid w:val="000C4C73"/>
    <w:rsid w:val="000C4E3B"/>
    <w:rsid w:val="000C4F9A"/>
    <w:rsid w:val="000C5447"/>
    <w:rsid w:val="000D05E3"/>
    <w:rsid w:val="000D2BD6"/>
    <w:rsid w:val="000D3721"/>
    <w:rsid w:val="000D44AE"/>
    <w:rsid w:val="000D686C"/>
    <w:rsid w:val="000D73A3"/>
    <w:rsid w:val="000D742B"/>
    <w:rsid w:val="000E03F1"/>
    <w:rsid w:val="000E6434"/>
    <w:rsid w:val="000E6885"/>
    <w:rsid w:val="000E77EA"/>
    <w:rsid w:val="000F129F"/>
    <w:rsid w:val="000F2F2B"/>
    <w:rsid w:val="000F58AB"/>
    <w:rsid w:val="000F6030"/>
    <w:rsid w:val="000F6219"/>
    <w:rsid w:val="000F7186"/>
    <w:rsid w:val="00100545"/>
    <w:rsid w:val="00101D17"/>
    <w:rsid w:val="00104E77"/>
    <w:rsid w:val="00106A08"/>
    <w:rsid w:val="00106D06"/>
    <w:rsid w:val="00111752"/>
    <w:rsid w:val="001124AD"/>
    <w:rsid w:val="00112AF9"/>
    <w:rsid w:val="00113AC3"/>
    <w:rsid w:val="001163DF"/>
    <w:rsid w:val="00123A70"/>
    <w:rsid w:val="0012429B"/>
    <w:rsid w:val="00124824"/>
    <w:rsid w:val="00125004"/>
    <w:rsid w:val="00125B9F"/>
    <w:rsid w:val="00125F78"/>
    <w:rsid w:val="00126932"/>
    <w:rsid w:val="001307DA"/>
    <w:rsid w:val="00131E02"/>
    <w:rsid w:val="0013216D"/>
    <w:rsid w:val="00134B28"/>
    <w:rsid w:val="00137BF1"/>
    <w:rsid w:val="00140817"/>
    <w:rsid w:val="00142C33"/>
    <w:rsid w:val="00143188"/>
    <w:rsid w:val="001444D8"/>
    <w:rsid w:val="00144C88"/>
    <w:rsid w:val="00146752"/>
    <w:rsid w:val="00146D0B"/>
    <w:rsid w:val="00151AB3"/>
    <w:rsid w:val="00153888"/>
    <w:rsid w:val="0015524E"/>
    <w:rsid w:val="001558C7"/>
    <w:rsid w:val="00157A83"/>
    <w:rsid w:val="00160465"/>
    <w:rsid w:val="00160A96"/>
    <w:rsid w:val="00160CBD"/>
    <w:rsid w:val="001621E9"/>
    <w:rsid w:val="0016233A"/>
    <w:rsid w:val="001638DD"/>
    <w:rsid w:val="00166483"/>
    <w:rsid w:val="001679EA"/>
    <w:rsid w:val="001721B0"/>
    <w:rsid w:val="00173CFA"/>
    <w:rsid w:val="00174113"/>
    <w:rsid w:val="00174ACB"/>
    <w:rsid w:val="001752F8"/>
    <w:rsid w:val="00177008"/>
    <w:rsid w:val="0017752F"/>
    <w:rsid w:val="00177B26"/>
    <w:rsid w:val="001820EB"/>
    <w:rsid w:val="0018274A"/>
    <w:rsid w:val="00182BC4"/>
    <w:rsid w:val="00183B0B"/>
    <w:rsid w:val="00187A54"/>
    <w:rsid w:val="001901EA"/>
    <w:rsid w:val="0019111D"/>
    <w:rsid w:val="0019220B"/>
    <w:rsid w:val="00192733"/>
    <w:rsid w:val="00192E3C"/>
    <w:rsid w:val="00193BF1"/>
    <w:rsid w:val="00196048"/>
    <w:rsid w:val="001971C4"/>
    <w:rsid w:val="001A07E3"/>
    <w:rsid w:val="001A2723"/>
    <w:rsid w:val="001A38D0"/>
    <w:rsid w:val="001A4424"/>
    <w:rsid w:val="001A4796"/>
    <w:rsid w:val="001A5B4E"/>
    <w:rsid w:val="001A5C84"/>
    <w:rsid w:val="001A64ED"/>
    <w:rsid w:val="001A7368"/>
    <w:rsid w:val="001A7471"/>
    <w:rsid w:val="001A76B2"/>
    <w:rsid w:val="001B1903"/>
    <w:rsid w:val="001B63B7"/>
    <w:rsid w:val="001B7108"/>
    <w:rsid w:val="001B76BA"/>
    <w:rsid w:val="001C165B"/>
    <w:rsid w:val="001C5C2E"/>
    <w:rsid w:val="001C63EE"/>
    <w:rsid w:val="001C6416"/>
    <w:rsid w:val="001C7BDB"/>
    <w:rsid w:val="001D0394"/>
    <w:rsid w:val="001D24D2"/>
    <w:rsid w:val="001D4035"/>
    <w:rsid w:val="001D5B72"/>
    <w:rsid w:val="001D68C2"/>
    <w:rsid w:val="001E1EA4"/>
    <w:rsid w:val="001E30A9"/>
    <w:rsid w:val="001E35B6"/>
    <w:rsid w:val="001E445C"/>
    <w:rsid w:val="001E5752"/>
    <w:rsid w:val="001E5C76"/>
    <w:rsid w:val="001E6754"/>
    <w:rsid w:val="001F4BBF"/>
    <w:rsid w:val="001F68DC"/>
    <w:rsid w:val="002018A3"/>
    <w:rsid w:val="00203774"/>
    <w:rsid w:val="0020443E"/>
    <w:rsid w:val="00204F5C"/>
    <w:rsid w:val="0020614C"/>
    <w:rsid w:val="00206971"/>
    <w:rsid w:val="002079EC"/>
    <w:rsid w:val="002102D7"/>
    <w:rsid w:val="002114F8"/>
    <w:rsid w:val="00212ACC"/>
    <w:rsid w:val="00213E7C"/>
    <w:rsid w:val="0021713F"/>
    <w:rsid w:val="00223BEA"/>
    <w:rsid w:val="00227A1C"/>
    <w:rsid w:val="00230946"/>
    <w:rsid w:val="00234497"/>
    <w:rsid w:val="0024466D"/>
    <w:rsid w:val="0024695B"/>
    <w:rsid w:val="00247C49"/>
    <w:rsid w:val="002511F2"/>
    <w:rsid w:val="002533A2"/>
    <w:rsid w:val="0025457E"/>
    <w:rsid w:val="002562D4"/>
    <w:rsid w:val="00256E69"/>
    <w:rsid w:val="00257BAC"/>
    <w:rsid w:val="0026072D"/>
    <w:rsid w:val="00261499"/>
    <w:rsid w:val="00264DDC"/>
    <w:rsid w:val="00267CDD"/>
    <w:rsid w:val="00273550"/>
    <w:rsid w:val="002739D3"/>
    <w:rsid w:val="00273F40"/>
    <w:rsid w:val="002761EE"/>
    <w:rsid w:val="00276D57"/>
    <w:rsid w:val="002825A5"/>
    <w:rsid w:val="002835D7"/>
    <w:rsid w:val="00284CB8"/>
    <w:rsid w:val="0029057C"/>
    <w:rsid w:val="00290647"/>
    <w:rsid w:val="00291176"/>
    <w:rsid w:val="0029280A"/>
    <w:rsid w:val="002932C0"/>
    <w:rsid w:val="00293DB2"/>
    <w:rsid w:val="00294420"/>
    <w:rsid w:val="002945AF"/>
    <w:rsid w:val="00297873"/>
    <w:rsid w:val="002A2338"/>
    <w:rsid w:val="002A2CCE"/>
    <w:rsid w:val="002A4222"/>
    <w:rsid w:val="002A4B29"/>
    <w:rsid w:val="002B3AA9"/>
    <w:rsid w:val="002B41AC"/>
    <w:rsid w:val="002B4500"/>
    <w:rsid w:val="002B4BA6"/>
    <w:rsid w:val="002B4CAC"/>
    <w:rsid w:val="002B4F38"/>
    <w:rsid w:val="002B52BF"/>
    <w:rsid w:val="002B6D16"/>
    <w:rsid w:val="002B6D51"/>
    <w:rsid w:val="002C0AAD"/>
    <w:rsid w:val="002C361A"/>
    <w:rsid w:val="002C6CCE"/>
    <w:rsid w:val="002C6DB0"/>
    <w:rsid w:val="002D0B0C"/>
    <w:rsid w:val="002D0C64"/>
    <w:rsid w:val="002D2835"/>
    <w:rsid w:val="002D2C70"/>
    <w:rsid w:val="002D3080"/>
    <w:rsid w:val="002D4D03"/>
    <w:rsid w:val="002D5705"/>
    <w:rsid w:val="002D701F"/>
    <w:rsid w:val="002D72F3"/>
    <w:rsid w:val="002D7321"/>
    <w:rsid w:val="002E1B95"/>
    <w:rsid w:val="002E28E9"/>
    <w:rsid w:val="002E4CAB"/>
    <w:rsid w:val="002E57EB"/>
    <w:rsid w:val="002E5EAE"/>
    <w:rsid w:val="002E708B"/>
    <w:rsid w:val="002F0A46"/>
    <w:rsid w:val="002F0F8A"/>
    <w:rsid w:val="002F4042"/>
    <w:rsid w:val="002F440A"/>
    <w:rsid w:val="002F6DF9"/>
    <w:rsid w:val="002F75A0"/>
    <w:rsid w:val="00300FFD"/>
    <w:rsid w:val="003016FC"/>
    <w:rsid w:val="00307AC1"/>
    <w:rsid w:val="00310422"/>
    <w:rsid w:val="00315417"/>
    <w:rsid w:val="00317564"/>
    <w:rsid w:val="003220CA"/>
    <w:rsid w:val="00323889"/>
    <w:rsid w:val="00323986"/>
    <w:rsid w:val="00324BE1"/>
    <w:rsid w:val="0032753B"/>
    <w:rsid w:val="0033574B"/>
    <w:rsid w:val="00335EC2"/>
    <w:rsid w:val="00336E37"/>
    <w:rsid w:val="00336E82"/>
    <w:rsid w:val="00337341"/>
    <w:rsid w:val="00341D76"/>
    <w:rsid w:val="00343B6D"/>
    <w:rsid w:val="00344F57"/>
    <w:rsid w:val="0035038A"/>
    <w:rsid w:val="0035146B"/>
    <w:rsid w:val="00351751"/>
    <w:rsid w:val="003544B2"/>
    <w:rsid w:val="0035669A"/>
    <w:rsid w:val="00360E0D"/>
    <w:rsid w:val="00366970"/>
    <w:rsid w:val="00367E56"/>
    <w:rsid w:val="00370081"/>
    <w:rsid w:val="0037027D"/>
    <w:rsid w:val="003708EB"/>
    <w:rsid w:val="00372B12"/>
    <w:rsid w:val="00372D53"/>
    <w:rsid w:val="00383088"/>
    <w:rsid w:val="00384804"/>
    <w:rsid w:val="003852B8"/>
    <w:rsid w:val="00386CAF"/>
    <w:rsid w:val="0038735D"/>
    <w:rsid w:val="00390D98"/>
    <w:rsid w:val="00392C7C"/>
    <w:rsid w:val="00393698"/>
    <w:rsid w:val="0039390F"/>
    <w:rsid w:val="00394C4B"/>
    <w:rsid w:val="00396839"/>
    <w:rsid w:val="003A0F74"/>
    <w:rsid w:val="003A1B5A"/>
    <w:rsid w:val="003A44D8"/>
    <w:rsid w:val="003A64DD"/>
    <w:rsid w:val="003A6965"/>
    <w:rsid w:val="003B124A"/>
    <w:rsid w:val="003B26FB"/>
    <w:rsid w:val="003B4333"/>
    <w:rsid w:val="003B605E"/>
    <w:rsid w:val="003C066A"/>
    <w:rsid w:val="003C631A"/>
    <w:rsid w:val="003D0DD4"/>
    <w:rsid w:val="003D12B7"/>
    <w:rsid w:val="003D36B4"/>
    <w:rsid w:val="003D4BD6"/>
    <w:rsid w:val="003E062D"/>
    <w:rsid w:val="003E144F"/>
    <w:rsid w:val="003E35C4"/>
    <w:rsid w:val="003E5263"/>
    <w:rsid w:val="003E52CA"/>
    <w:rsid w:val="003E62B3"/>
    <w:rsid w:val="003E6FA0"/>
    <w:rsid w:val="003E7CCC"/>
    <w:rsid w:val="003F2DB7"/>
    <w:rsid w:val="003F324D"/>
    <w:rsid w:val="003F3B35"/>
    <w:rsid w:val="003F3F80"/>
    <w:rsid w:val="003F4D7F"/>
    <w:rsid w:val="003F4DB8"/>
    <w:rsid w:val="003F7614"/>
    <w:rsid w:val="00400FC1"/>
    <w:rsid w:val="00401A38"/>
    <w:rsid w:val="00402DB9"/>
    <w:rsid w:val="0040406B"/>
    <w:rsid w:val="00404802"/>
    <w:rsid w:val="00404918"/>
    <w:rsid w:val="00405ED5"/>
    <w:rsid w:val="00407502"/>
    <w:rsid w:val="00411622"/>
    <w:rsid w:val="00415935"/>
    <w:rsid w:val="00416C56"/>
    <w:rsid w:val="0041732C"/>
    <w:rsid w:val="00417573"/>
    <w:rsid w:val="004203C4"/>
    <w:rsid w:val="004211E3"/>
    <w:rsid w:val="004212D4"/>
    <w:rsid w:val="00421E97"/>
    <w:rsid w:val="00425C20"/>
    <w:rsid w:val="00426287"/>
    <w:rsid w:val="004265D5"/>
    <w:rsid w:val="00426B78"/>
    <w:rsid w:val="0042792E"/>
    <w:rsid w:val="00432534"/>
    <w:rsid w:val="00434EE4"/>
    <w:rsid w:val="00435FAB"/>
    <w:rsid w:val="00441B33"/>
    <w:rsid w:val="004431A4"/>
    <w:rsid w:val="004449D6"/>
    <w:rsid w:val="004467FD"/>
    <w:rsid w:val="00451371"/>
    <w:rsid w:val="00453F01"/>
    <w:rsid w:val="00454BFC"/>
    <w:rsid w:val="00456031"/>
    <w:rsid w:val="00461296"/>
    <w:rsid w:val="00462A99"/>
    <w:rsid w:val="004652DF"/>
    <w:rsid w:val="00466636"/>
    <w:rsid w:val="00466BB4"/>
    <w:rsid w:val="00467332"/>
    <w:rsid w:val="00470280"/>
    <w:rsid w:val="00471F23"/>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356C"/>
    <w:rsid w:val="004B4D3C"/>
    <w:rsid w:val="004B53CE"/>
    <w:rsid w:val="004B6201"/>
    <w:rsid w:val="004B7FF9"/>
    <w:rsid w:val="004C65EB"/>
    <w:rsid w:val="004C7240"/>
    <w:rsid w:val="004D006E"/>
    <w:rsid w:val="004D1ACF"/>
    <w:rsid w:val="004D2246"/>
    <w:rsid w:val="004D2878"/>
    <w:rsid w:val="004D42D7"/>
    <w:rsid w:val="004D5F4E"/>
    <w:rsid w:val="004D7D20"/>
    <w:rsid w:val="004E42E7"/>
    <w:rsid w:val="004E5167"/>
    <w:rsid w:val="004E7D30"/>
    <w:rsid w:val="004F2269"/>
    <w:rsid w:val="004F2CCF"/>
    <w:rsid w:val="004F6839"/>
    <w:rsid w:val="004F7133"/>
    <w:rsid w:val="004F7E2E"/>
    <w:rsid w:val="004F7EAF"/>
    <w:rsid w:val="00501F41"/>
    <w:rsid w:val="00502F5F"/>
    <w:rsid w:val="005057CB"/>
    <w:rsid w:val="005061E6"/>
    <w:rsid w:val="00507B56"/>
    <w:rsid w:val="00507DEE"/>
    <w:rsid w:val="005155AA"/>
    <w:rsid w:val="00517FFE"/>
    <w:rsid w:val="0052010D"/>
    <w:rsid w:val="0052196C"/>
    <w:rsid w:val="005219E0"/>
    <w:rsid w:val="00522144"/>
    <w:rsid w:val="00525AD8"/>
    <w:rsid w:val="00530DBE"/>
    <w:rsid w:val="00531989"/>
    <w:rsid w:val="00537E1B"/>
    <w:rsid w:val="00541B16"/>
    <w:rsid w:val="00541EC1"/>
    <w:rsid w:val="00541FC4"/>
    <w:rsid w:val="00543D34"/>
    <w:rsid w:val="00544B7C"/>
    <w:rsid w:val="0054638F"/>
    <w:rsid w:val="00546EA9"/>
    <w:rsid w:val="00550601"/>
    <w:rsid w:val="00553C8F"/>
    <w:rsid w:val="005548DC"/>
    <w:rsid w:val="0055596F"/>
    <w:rsid w:val="00556132"/>
    <w:rsid w:val="0055652D"/>
    <w:rsid w:val="005566D6"/>
    <w:rsid w:val="00557323"/>
    <w:rsid w:val="005576E5"/>
    <w:rsid w:val="0056159A"/>
    <w:rsid w:val="00562C9B"/>
    <w:rsid w:val="00564DB4"/>
    <w:rsid w:val="005669FB"/>
    <w:rsid w:val="00567082"/>
    <w:rsid w:val="005702F6"/>
    <w:rsid w:val="005716BF"/>
    <w:rsid w:val="00571A38"/>
    <w:rsid w:val="00580C8A"/>
    <w:rsid w:val="005825B5"/>
    <w:rsid w:val="00583157"/>
    <w:rsid w:val="00583BB3"/>
    <w:rsid w:val="00584536"/>
    <w:rsid w:val="0058468E"/>
    <w:rsid w:val="005911F0"/>
    <w:rsid w:val="00593D2E"/>
    <w:rsid w:val="00594693"/>
    <w:rsid w:val="0059623E"/>
    <w:rsid w:val="005A10B8"/>
    <w:rsid w:val="005A26F6"/>
    <w:rsid w:val="005A3020"/>
    <w:rsid w:val="005A30E9"/>
    <w:rsid w:val="005A566B"/>
    <w:rsid w:val="005A5FAF"/>
    <w:rsid w:val="005A75C6"/>
    <w:rsid w:val="005B1498"/>
    <w:rsid w:val="005B34A9"/>
    <w:rsid w:val="005C1B2D"/>
    <w:rsid w:val="005C20A6"/>
    <w:rsid w:val="005C3893"/>
    <w:rsid w:val="005C5FF2"/>
    <w:rsid w:val="005D05E9"/>
    <w:rsid w:val="005D1996"/>
    <w:rsid w:val="005D33E1"/>
    <w:rsid w:val="005D381E"/>
    <w:rsid w:val="005D404F"/>
    <w:rsid w:val="005D55B5"/>
    <w:rsid w:val="005D5C6F"/>
    <w:rsid w:val="005D5CFB"/>
    <w:rsid w:val="005E0B78"/>
    <w:rsid w:val="005E572F"/>
    <w:rsid w:val="005E79EC"/>
    <w:rsid w:val="005F06BD"/>
    <w:rsid w:val="005F0A50"/>
    <w:rsid w:val="005F0C2B"/>
    <w:rsid w:val="005F1DCD"/>
    <w:rsid w:val="005F49F1"/>
    <w:rsid w:val="005F5C12"/>
    <w:rsid w:val="005F5F2F"/>
    <w:rsid w:val="005F6F62"/>
    <w:rsid w:val="005F7DD9"/>
    <w:rsid w:val="00600776"/>
    <w:rsid w:val="00601AEE"/>
    <w:rsid w:val="00602997"/>
    <w:rsid w:val="00602C45"/>
    <w:rsid w:val="00604288"/>
    <w:rsid w:val="0061097B"/>
    <w:rsid w:val="00610F2B"/>
    <w:rsid w:val="00613FF5"/>
    <w:rsid w:val="00615623"/>
    <w:rsid w:val="006172E3"/>
    <w:rsid w:val="00617EC4"/>
    <w:rsid w:val="006206AC"/>
    <w:rsid w:val="006218D7"/>
    <w:rsid w:val="00625324"/>
    <w:rsid w:val="00630643"/>
    <w:rsid w:val="00631EDD"/>
    <w:rsid w:val="00631EE3"/>
    <w:rsid w:val="00632EC7"/>
    <w:rsid w:val="00635CEA"/>
    <w:rsid w:val="00637642"/>
    <w:rsid w:val="006378AD"/>
    <w:rsid w:val="00642A56"/>
    <w:rsid w:val="00647544"/>
    <w:rsid w:val="00650B19"/>
    <w:rsid w:val="006575E5"/>
    <w:rsid w:val="006623C2"/>
    <w:rsid w:val="00662E3B"/>
    <w:rsid w:val="00663F6E"/>
    <w:rsid w:val="00664F3E"/>
    <w:rsid w:val="0066733F"/>
    <w:rsid w:val="006717FC"/>
    <w:rsid w:val="0067341C"/>
    <w:rsid w:val="006755AE"/>
    <w:rsid w:val="00676038"/>
    <w:rsid w:val="00676EA6"/>
    <w:rsid w:val="00677482"/>
    <w:rsid w:val="00680911"/>
    <w:rsid w:val="00681402"/>
    <w:rsid w:val="006821F7"/>
    <w:rsid w:val="0068234C"/>
    <w:rsid w:val="00682F6F"/>
    <w:rsid w:val="006836D6"/>
    <w:rsid w:val="00683990"/>
    <w:rsid w:val="00683A6C"/>
    <w:rsid w:val="00684281"/>
    <w:rsid w:val="0068695B"/>
    <w:rsid w:val="00687CA5"/>
    <w:rsid w:val="006901FB"/>
    <w:rsid w:val="006909CB"/>
    <w:rsid w:val="00690C67"/>
    <w:rsid w:val="006922BF"/>
    <w:rsid w:val="006933B2"/>
    <w:rsid w:val="00693878"/>
    <w:rsid w:val="00693A6A"/>
    <w:rsid w:val="00693A99"/>
    <w:rsid w:val="0069412E"/>
    <w:rsid w:val="0069433E"/>
    <w:rsid w:val="0069459D"/>
    <w:rsid w:val="00695ECA"/>
    <w:rsid w:val="00696027"/>
    <w:rsid w:val="00696804"/>
    <w:rsid w:val="006978D5"/>
    <w:rsid w:val="006A0DA5"/>
    <w:rsid w:val="006A1233"/>
    <w:rsid w:val="006A1D6E"/>
    <w:rsid w:val="006B103C"/>
    <w:rsid w:val="006B2AB2"/>
    <w:rsid w:val="006B4692"/>
    <w:rsid w:val="006B4C5A"/>
    <w:rsid w:val="006B59D2"/>
    <w:rsid w:val="006B5F04"/>
    <w:rsid w:val="006B70E6"/>
    <w:rsid w:val="006C0AD5"/>
    <w:rsid w:val="006C15FA"/>
    <w:rsid w:val="006C2055"/>
    <w:rsid w:val="006C42A5"/>
    <w:rsid w:val="006C49BE"/>
    <w:rsid w:val="006C73C8"/>
    <w:rsid w:val="006D0351"/>
    <w:rsid w:val="006D0402"/>
    <w:rsid w:val="006D0B15"/>
    <w:rsid w:val="006D1660"/>
    <w:rsid w:val="006D21AA"/>
    <w:rsid w:val="006D34A9"/>
    <w:rsid w:val="006D4EB5"/>
    <w:rsid w:val="006E33EE"/>
    <w:rsid w:val="006E3B0A"/>
    <w:rsid w:val="006F1532"/>
    <w:rsid w:val="006F20A0"/>
    <w:rsid w:val="006F33E0"/>
    <w:rsid w:val="00702183"/>
    <w:rsid w:val="0070327B"/>
    <w:rsid w:val="007035C6"/>
    <w:rsid w:val="007045D9"/>
    <w:rsid w:val="00704A09"/>
    <w:rsid w:val="007069D4"/>
    <w:rsid w:val="00707115"/>
    <w:rsid w:val="007073C9"/>
    <w:rsid w:val="00707469"/>
    <w:rsid w:val="00707D74"/>
    <w:rsid w:val="00710302"/>
    <w:rsid w:val="00716C2D"/>
    <w:rsid w:val="0071711E"/>
    <w:rsid w:val="007223F2"/>
    <w:rsid w:val="00722C33"/>
    <w:rsid w:val="00723DED"/>
    <w:rsid w:val="0072723F"/>
    <w:rsid w:val="00727C3C"/>
    <w:rsid w:val="00732A46"/>
    <w:rsid w:val="007332C3"/>
    <w:rsid w:val="007346C5"/>
    <w:rsid w:val="00741981"/>
    <w:rsid w:val="007424F5"/>
    <w:rsid w:val="00744B40"/>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43FA"/>
    <w:rsid w:val="00765344"/>
    <w:rsid w:val="00767C20"/>
    <w:rsid w:val="00771BE5"/>
    <w:rsid w:val="007724E4"/>
    <w:rsid w:val="00773C29"/>
    <w:rsid w:val="00776973"/>
    <w:rsid w:val="00782107"/>
    <w:rsid w:val="007826E0"/>
    <w:rsid w:val="007838BB"/>
    <w:rsid w:val="00784236"/>
    <w:rsid w:val="007854BB"/>
    <w:rsid w:val="007870ED"/>
    <w:rsid w:val="0079413B"/>
    <w:rsid w:val="00794A71"/>
    <w:rsid w:val="00794D2C"/>
    <w:rsid w:val="007A07CA"/>
    <w:rsid w:val="007A160C"/>
    <w:rsid w:val="007A1BC1"/>
    <w:rsid w:val="007A33F3"/>
    <w:rsid w:val="007A4DC8"/>
    <w:rsid w:val="007A6FAD"/>
    <w:rsid w:val="007A6FB3"/>
    <w:rsid w:val="007A79C1"/>
    <w:rsid w:val="007B32A0"/>
    <w:rsid w:val="007B36C2"/>
    <w:rsid w:val="007B3B37"/>
    <w:rsid w:val="007B3FDC"/>
    <w:rsid w:val="007B4E67"/>
    <w:rsid w:val="007B61C7"/>
    <w:rsid w:val="007B76F8"/>
    <w:rsid w:val="007B7914"/>
    <w:rsid w:val="007B798C"/>
    <w:rsid w:val="007C1DCA"/>
    <w:rsid w:val="007C3732"/>
    <w:rsid w:val="007C3E26"/>
    <w:rsid w:val="007C55BD"/>
    <w:rsid w:val="007C7DE3"/>
    <w:rsid w:val="007D16F9"/>
    <w:rsid w:val="007D1B2C"/>
    <w:rsid w:val="007D2F12"/>
    <w:rsid w:val="007D3CBE"/>
    <w:rsid w:val="007D48A9"/>
    <w:rsid w:val="007E0840"/>
    <w:rsid w:val="007E0868"/>
    <w:rsid w:val="007E4305"/>
    <w:rsid w:val="007E6275"/>
    <w:rsid w:val="007E703B"/>
    <w:rsid w:val="007E7DED"/>
    <w:rsid w:val="007F08D6"/>
    <w:rsid w:val="007F1BA5"/>
    <w:rsid w:val="007F3502"/>
    <w:rsid w:val="007F3CFA"/>
    <w:rsid w:val="007F3D11"/>
    <w:rsid w:val="007F423A"/>
    <w:rsid w:val="007F5409"/>
    <w:rsid w:val="007F567E"/>
    <w:rsid w:val="007F6924"/>
    <w:rsid w:val="007F7633"/>
    <w:rsid w:val="007F76AA"/>
    <w:rsid w:val="007F7F38"/>
    <w:rsid w:val="008000F4"/>
    <w:rsid w:val="008028FA"/>
    <w:rsid w:val="00802F65"/>
    <w:rsid w:val="00803221"/>
    <w:rsid w:val="0080430C"/>
    <w:rsid w:val="00804D31"/>
    <w:rsid w:val="008058C0"/>
    <w:rsid w:val="00810886"/>
    <w:rsid w:val="008137BF"/>
    <w:rsid w:val="00816138"/>
    <w:rsid w:val="00816F78"/>
    <w:rsid w:val="00817D40"/>
    <w:rsid w:val="00822D21"/>
    <w:rsid w:val="008240CE"/>
    <w:rsid w:val="00827166"/>
    <w:rsid w:val="008305C9"/>
    <w:rsid w:val="00831135"/>
    <w:rsid w:val="0083323B"/>
    <w:rsid w:val="00836E67"/>
    <w:rsid w:val="008405AA"/>
    <w:rsid w:val="00843CFD"/>
    <w:rsid w:val="008454EF"/>
    <w:rsid w:val="00846C3F"/>
    <w:rsid w:val="00847554"/>
    <w:rsid w:val="008522DC"/>
    <w:rsid w:val="00852CF6"/>
    <w:rsid w:val="0085519D"/>
    <w:rsid w:val="00857B8F"/>
    <w:rsid w:val="008611C0"/>
    <w:rsid w:val="008629AF"/>
    <w:rsid w:val="008632EB"/>
    <w:rsid w:val="00863C3A"/>
    <w:rsid w:val="00864869"/>
    <w:rsid w:val="00867528"/>
    <w:rsid w:val="00871F87"/>
    <w:rsid w:val="00872A7B"/>
    <w:rsid w:val="008739D5"/>
    <w:rsid w:val="008745A9"/>
    <w:rsid w:val="00874798"/>
    <w:rsid w:val="00875C73"/>
    <w:rsid w:val="00875F50"/>
    <w:rsid w:val="0088066E"/>
    <w:rsid w:val="00880EBD"/>
    <w:rsid w:val="008814F5"/>
    <w:rsid w:val="00881E3A"/>
    <w:rsid w:val="00890001"/>
    <w:rsid w:val="00890174"/>
    <w:rsid w:val="00891A98"/>
    <w:rsid w:val="0089395F"/>
    <w:rsid w:val="00893E33"/>
    <w:rsid w:val="00895F20"/>
    <w:rsid w:val="00896590"/>
    <w:rsid w:val="008A4B07"/>
    <w:rsid w:val="008A5B36"/>
    <w:rsid w:val="008A6970"/>
    <w:rsid w:val="008A7E40"/>
    <w:rsid w:val="008B2148"/>
    <w:rsid w:val="008B2ECA"/>
    <w:rsid w:val="008B35A2"/>
    <w:rsid w:val="008B53D0"/>
    <w:rsid w:val="008C1D7C"/>
    <w:rsid w:val="008C38E5"/>
    <w:rsid w:val="008C57EB"/>
    <w:rsid w:val="008C777C"/>
    <w:rsid w:val="008C7F4E"/>
    <w:rsid w:val="008D383D"/>
    <w:rsid w:val="008D497A"/>
    <w:rsid w:val="008D77A4"/>
    <w:rsid w:val="008D7DCF"/>
    <w:rsid w:val="008E00AD"/>
    <w:rsid w:val="008E2643"/>
    <w:rsid w:val="008E3997"/>
    <w:rsid w:val="008E576C"/>
    <w:rsid w:val="008E60BE"/>
    <w:rsid w:val="008E6C29"/>
    <w:rsid w:val="008F06AD"/>
    <w:rsid w:val="008F0E86"/>
    <w:rsid w:val="008F2397"/>
    <w:rsid w:val="008F4158"/>
    <w:rsid w:val="009003D2"/>
    <w:rsid w:val="0090329B"/>
    <w:rsid w:val="009038E6"/>
    <w:rsid w:val="0090442A"/>
    <w:rsid w:val="00904E84"/>
    <w:rsid w:val="00905156"/>
    <w:rsid w:val="00905FDF"/>
    <w:rsid w:val="00907A23"/>
    <w:rsid w:val="009104F0"/>
    <w:rsid w:val="0091119F"/>
    <w:rsid w:val="009111AB"/>
    <w:rsid w:val="009111F6"/>
    <w:rsid w:val="009145E3"/>
    <w:rsid w:val="009167BD"/>
    <w:rsid w:val="0091717A"/>
    <w:rsid w:val="0091740D"/>
    <w:rsid w:val="00921E48"/>
    <w:rsid w:val="00923526"/>
    <w:rsid w:val="00927D90"/>
    <w:rsid w:val="00934D44"/>
    <w:rsid w:val="00935C46"/>
    <w:rsid w:val="009376C6"/>
    <w:rsid w:val="009421A1"/>
    <w:rsid w:val="00943B07"/>
    <w:rsid w:val="00946E35"/>
    <w:rsid w:val="00947FAF"/>
    <w:rsid w:val="00957771"/>
    <w:rsid w:val="00962609"/>
    <w:rsid w:val="00963ABC"/>
    <w:rsid w:val="009641D3"/>
    <w:rsid w:val="009650A6"/>
    <w:rsid w:val="00966EAB"/>
    <w:rsid w:val="00967178"/>
    <w:rsid w:val="009673AC"/>
    <w:rsid w:val="0097012B"/>
    <w:rsid w:val="009750E2"/>
    <w:rsid w:val="00977D86"/>
    <w:rsid w:val="00977F32"/>
    <w:rsid w:val="00982913"/>
    <w:rsid w:val="00983316"/>
    <w:rsid w:val="00986905"/>
    <w:rsid w:val="00986DAD"/>
    <w:rsid w:val="00987A78"/>
    <w:rsid w:val="00991EA3"/>
    <w:rsid w:val="00992759"/>
    <w:rsid w:val="00997E72"/>
    <w:rsid w:val="009A2E93"/>
    <w:rsid w:val="009A4C5F"/>
    <w:rsid w:val="009A4CA4"/>
    <w:rsid w:val="009A51EE"/>
    <w:rsid w:val="009A676A"/>
    <w:rsid w:val="009B0E9C"/>
    <w:rsid w:val="009B152B"/>
    <w:rsid w:val="009B29AA"/>
    <w:rsid w:val="009C0ACF"/>
    <w:rsid w:val="009C19BC"/>
    <w:rsid w:val="009C282B"/>
    <w:rsid w:val="009C6F27"/>
    <w:rsid w:val="009C7EEF"/>
    <w:rsid w:val="009C7FDC"/>
    <w:rsid w:val="009D0DE3"/>
    <w:rsid w:val="009D1569"/>
    <w:rsid w:val="009D20E1"/>
    <w:rsid w:val="009D2744"/>
    <w:rsid w:val="009D417D"/>
    <w:rsid w:val="009D5BD7"/>
    <w:rsid w:val="009E029B"/>
    <w:rsid w:val="009E3098"/>
    <w:rsid w:val="009E62AD"/>
    <w:rsid w:val="009F0E74"/>
    <w:rsid w:val="009F5026"/>
    <w:rsid w:val="009F6351"/>
    <w:rsid w:val="009F702F"/>
    <w:rsid w:val="009F76F9"/>
    <w:rsid w:val="009F7C28"/>
    <w:rsid w:val="00A021B9"/>
    <w:rsid w:val="00A029A8"/>
    <w:rsid w:val="00A030B0"/>
    <w:rsid w:val="00A05113"/>
    <w:rsid w:val="00A06606"/>
    <w:rsid w:val="00A077CC"/>
    <w:rsid w:val="00A10EDC"/>
    <w:rsid w:val="00A12BCE"/>
    <w:rsid w:val="00A15043"/>
    <w:rsid w:val="00A15570"/>
    <w:rsid w:val="00A15588"/>
    <w:rsid w:val="00A15A7D"/>
    <w:rsid w:val="00A16089"/>
    <w:rsid w:val="00A2040C"/>
    <w:rsid w:val="00A21001"/>
    <w:rsid w:val="00A22CB1"/>
    <w:rsid w:val="00A24670"/>
    <w:rsid w:val="00A270D4"/>
    <w:rsid w:val="00A27ACF"/>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70D8"/>
    <w:rsid w:val="00A8205C"/>
    <w:rsid w:val="00A83B28"/>
    <w:rsid w:val="00A869DE"/>
    <w:rsid w:val="00A90477"/>
    <w:rsid w:val="00A91AC9"/>
    <w:rsid w:val="00A936B1"/>
    <w:rsid w:val="00A941DD"/>
    <w:rsid w:val="00A9465E"/>
    <w:rsid w:val="00A94F67"/>
    <w:rsid w:val="00A95989"/>
    <w:rsid w:val="00AA48FA"/>
    <w:rsid w:val="00AA6A1A"/>
    <w:rsid w:val="00AA6AA3"/>
    <w:rsid w:val="00AA7461"/>
    <w:rsid w:val="00AB076E"/>
    <w:rsid w:val="00AC01BB"/>
    <w:rsid w:val="00AC0F2B"/>
    <w:rsid w:val="00AC24B9"/>
    <w:rsid w:val="00AC259A"/>
    <w:rsid w:val="00AC3807"/>
    <w:rsid w:val="00AC4405"/>
    <w:rsid w:val="00AC49AD"/>
    <w:rsid w:val="00AC4DBB"/>
    <w:rsid w:val="00AC5A43"/>
    <w:rsid w:val="00AC62C4"/>
    <w:rsid w:val="00AD1E60"/>
    <w:rsid w:val="00AD4FE8"/>
    <w:rsid w:val="00AD5C7A"/>
    <w:rsid w:val="00AD5F6E"/>
    <w:rsid w:val="00AD6058"/>
    <w:rsid w:val="00AD6B1E"/>
    <w:rsid w:val="00AD7285"/>
    <w:rsid w:val="00AE0114"/>
    <w:rsid w:val="00AE4017"/>
    <w:rsid w:val="00AE52DB"/>
    <w:rsid w:val="00AE5CCE"/>
    <w:rsid w:val="00AE7485"/>
    <w:rsid w:val="00AF32A3"/>
    <w:rsid w:val="00AF4021"/>
    <w:rsid w:val="00AF5424"/>
    <w:rsid w:val="00B001DF"/>
    <w:rsid w:val="00B04E78"/>
    <w:rsid w:val="00B0525E"/>
    <w:rsid w:val="00B05DA6"/>
    <w:rsid w:val="00B0635D"/>
    <w:rsid w:val="00B06B81"/>
    <w:rsid w:val="00B06BB4"/>
    <w:rsid w:val="00B1146B"/>
    <w:rsid w:val="00B12EC8"/>
    <w:rsid w:val="00B1309C"/>
    <w:rsid w:val="00B1350F"/>
    <w:rsid w:val="00B16C07"/>
    <w:rsid w:val="00B16C77"/>
    <w:rsid w:val="00B177F2"/>
    <w:rsid w:val="00B178FB"/>
    <w:rsid w:val="00B17DCE"/>
    <w:rsid w:val="00B2026E"/>
    <w:rsid w:val="00B20E26"/>
    <w:rsid w:val="00B21469"/>
    <w:rsid w:val="00B2227F"/>
    <w:rsid w:val="00B227E0"/>
    <w:rsid w:val="00B24734"/>
    <w:rsid w:val="00B24CFC"/>
    <w:rsid w:val="00B25B11"/>
    <w:rsid w:val="00B25CC0"/>
    <w:rsid w:val="00B26A13"/>
    <w:rsid w:val="00B3248E"/>
    <w:rsid w:val="00B338A6"/>
    <w:rsid w:val="00B33D1F"/>
    <w:rsid w:val="00B34F61"/>
    <w:rsid w:val="00B3580A"/>
    <w:rsid w:val="00B3589C"/>
    <w:rsid w:val="00B4566F"/>
    <w:rsid w:val="00B457E1"/>
    <w:rsid w:val="00B46461"/>
    <w:rsid w:val="00B46EB6"/>
    <w:rsid w:val="00B50035"/>
    <w:rsid w:val="00B5024C"/>
    <w:rsid w:val="00B5036A"/>
    <w:rsid w:val="00B507A5"/>
    <w:rsid w:val="00B513BF"/>
    <w:rsid w:val="00B520BB"/>
    <w:rsid w:val="00B52F83"/>
    <w:rsid w:val="00B55354"/>
    <w:rsid w:val="00B62445"/>
    <w:rsid w:val="00B624B7"/>
    <w:rsid w:val="00B62632"/>
    <w:rsid w:val="00B633BC"/>
    <w:rsid w:val="00B649B0"/>
    <w:rsid w:val="00B67E0A"/>
    <w:rsid w:val="00B703A9"/>
    <w:rsid w:val="00B71238"/>
    <w:rsid w:val="00B71DF4"/>
    <w:rsid w:val="00B760FC"/>
    <w:rsid w:val="00B77020"/>
    <w:rsid w:val="00B775BD"/>
    <w:rsid w:val="00B82BFD"/>
    <w:rsid w:val="00B83B05"/>
    <w:rsid w:val="00B852EF"/>
    <w:rsid w:val="00B91B0A"/>
    <w:rsid w:val="00B939AE"/>
    <w:rsid w:val="00B93F5E"/>
    <w:rsid w:val="00B9466F"/>
    <w:rsid w:val="00B9552B"/>
    <w:rsid w:val="00B9554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29A5"/>
    <w:rsid w:val="00BD5973"/>
    <w:rsid w:val="00BD6FF1"/>
    <w:rsid w:val="00BD71E8"/>
    <w:rsid w:val="00BE545B"/>
    <w:rsid w:val="00BE7E3D"/>
    <w:rsid w:val="00BF124A"/>
    <w:rsid w:val="00BF1359"/>
    <w:rsid w:val="00BF326E"/>
    <w:rsid w:val="00BF5FD0"/>
    <w:rsid w:val="00BF64FB"/>
    <w:rsid w:val="00C00B21"/>
    <w:rsid w:val="00C00C43"/>
    <w:rsid w:val="00C040AC"/>
    <w:rsid w:val="00C058AA"/>
    <w:rsid w:val="00C07637"/>
    <w:rsid w:val="00C113E6"/>
    <w:rsid w:val="00C11698"/>
    <w:rsid w:val="00C11DCD"/>
    <w:rsid w:val="00C12D79"/>
    <w:rsid w:val="00C14E49"/>
    <w:rsid w:val="00C14F86"/>
    <w:rsid w:val="00C20BE8"/>
    <w:rsid w:val="00C2290A"/>
    <w:rsid w:val="00C2290B"/>
    <w:rsid w:val="00C2719A"/>
    <w:rsid w:val="00C30821"/>
    <w:rsid w:val="00C325AF"/>
    <w:rsid w:val="00C35F37"/>
    <w:rsid w:val="00C36169"/>
    <w:rsid w:val="00C36A01"/>
    <w:rsid w:val="00C36D76"/>
    <w:rsid w:val="00C3773F"/>
    <w:rsid w:val="00C379A8"/>
    <w:rsid w:val="00C40BF9"/>
    <w:rsid w:val="00C425DE"/>
    <w:rsid w:val="00C441F6"/>
    <w:rsid w:val="00C44485"/>
    <w:rsid w:val="00C44A01"/>
    <w:rsid w:val="00C46E8F"/>
    <w:rsid w:val="00C52681"/>
    <w:rsid w:val="00C540D7"/>
    <w:rsid w:val="00C549C0"/>
    <w:rsid w:val="00C5570C"/>
    <w:rsid w:val="00C57FF1"/>
    <w:rsid w:val="00C6266D"/>
    <w:rsid w:val="00C62926"/>
    <w:rsid w:val="00C63614"/>
    <w:rsid w:val="00C65B78"/>
    <w:rsid w:val="00C65E95"/>
    <w:rsid w:val="00C66921"/>
    <w:rsid w:val="00C67564"/>
    <w:rsid w:val="00C67AC2"/>
    <w:rsid w:val="00C706B6"/>
    <w:rsid w:val="00C70CB0"/>
    <w:rsid w:val="00C70DCA"/>
    <w:rsid w:val="00C70EC7"/>
    <w:rsid w:val="00C726F5"/>
    <w:rsid w:val="00C74426"/>
    <w:rsid w:val="00C7534D"/>
    <w:rsid w:val="00C8091C"/>
    <w:rsid w:val="00C83191"/>
    <w:rsid w:val="00C8342A"/>
    <w:rsid w:val="00C83873"/>
    <w:rsid w:val="00C83EA7"/>
    <w:rsid w:val="00C84248"/>
    <w:rsid w:val="00C857AF"/>
    <w:rsid w:val="00C8589B"/>
    <w:rsid w:val="00C87195"/>
    <w:rsid w:val="00C91B00"/>
    <w:rsid w:val="00C96973"/>
    <w:rsid w:val="00CA01ED"/>
    <w:rsid w:val="00CA1A13"/>
    <w:rsid w:val="00CA2FE0"/>
    <w:rsid w:val="00CA66D4"/>
    <w:rsid w:val="00CA7F46"/>
    <w:rsid w:val="00CB0F87"/>
    <w:rsid w:val="00CB1923"/>
    <w:rsid w:val="00CB5B68"/>
    <w:rsid w:val="00CB60C5"/>
    <w:rsid w:val="00CB6E6E"/>
    <w:rsid w:val="00CB7024"/>
    <w:rsid w:val="00CC0675"/>
    <w:rsid w:val="00CC0DB9"/>
    <w:rsid w:val="00CC1038"/>
    <w:rsid w:val="00CC131C"/>
    <w:rsid w:val="00CC20EB"/>
    <w:rsid w:val="00CC34E7"/>
    <w:rsid w:val="00CC4915"/>
    <w:rsid w:val="00CC7C3E"/>
    <w:rsid w:val="00CC7E27"/>
    <w:rsid w:val="00CD0E51"/>
    <w:rsid w:val="00CD306B"/>
    <w:rsid w:val="00CD30F1"/>
    <w:rsid w:val="00CD331B"/>
    <w:rsid w:val="00CD3B1E"/>
    <w:rsid w:val="00CD5986"/>
    <w:rsid w:val="00CD7DAA"/>
    <w:rsid w:val="00CE0388"/>
    <w:rsid w:val="00CE45CF"/>
    <w:rsid w:val="00CE53F1"/>
    <w:rsid w:val="00CF1FD2"/>
    <w:rsid w:val="00CF3F14"/>
    <w:rsid w:val="00CF6C9F"/>
    <w:rsid w:val="00D018CF"/>
    <w:rsid w:val="00D06CBC"/>
    <w:rsid w:val="00D06E94"/>
    <w:rsid w:val="00D11B35"/>
    <w:rsid w:val="00D22C80"/>
    <w:rsid w:val="00D24371"/>
    <w:rsid w:val="00D26776"/>
    <w:rsid w:val="00D3396D"/>
    <w:rsid w:val="00D33ED1"/>
    <w:rsid w:val="00D347F6"/>
    <w:rsid w:val="00D35C3B"/>
    <w:rsid w:val="00D36751"/>
    <w:rsid w:val="00D41ACE"/>
    <w:rsid w:val="00D43FA8"/>
    <w:rsid w:val="00D45374"/>
    <w:rsid w:val="00D45B1A"/>
    <w:rsid w:val="00D47D70"/>
    <w:rsid w:val="00D573F6"/>
    <w:rsid w:val="00D63879"/>
    <w:rsid w:val="00D63EB3"/>
    <w:rsid w:val="00D64EF6"/>
    <w:rsid w:val="00D672DA"/>
    <w:rsid w:val="00D67735"/>
    <w:rsid w:val="00D7018F"/>
    <w:rsid w:val="00D7092A"/>
    <w:rsid w:val="00D730DE"/>
    <w:rsid w:val="00D7310C"/>
    <w:rsid w:val="00D735B8"/>
    <w:rsid w:val="00D746CA"/>
    <w:rsid w:val="00D74D2F"/>
    <w:rsid w:val="00D829A4"/>
    <w:rsid w:val="00D82A90"/>
    <w:rsid w:val="00D8329F"/>
    <w:rsid w:val="00D83E59"/>
    <w:rsid w:val="00D873EF"/>
    <w:rsid w:val="00D877DF"/>
    <w:rsid w:val="00D87B38"/>
    <w:rsid w:val="00D91B88"/>
    <w:rsid w:val="00D920C5"/>
    <w:rsid w:val="00D940C7"/>
    <w:rsid w:val="00D94A67"/>
    <w:rsid w:val="00D96B07"/>
    <w:rsid w:val="00DA0FE7"/>
    <w:rsid w:val="00DA49ED"/>
    <w:rsid w:val="00DA5085"/>
    <w:rsid w:val="00DA5C88"/>
    <w:rsid w:val="00DB0D9E"/>
    <w:rsid w:val="00DB4C61"/>
    <w:rsid w:val="00DB5F0B"/>
    <w:rsid w:val="00DC0CCE"/>
    <w:rsid w:val="00DC4F7C"/>
    <w:rsid w:val="00DC5191"/>
    <w:rsid w:val="00DC69B7"/>
    <w:rsid w:val="00DC709E"/>
    <w:rsid w:val="00DD024F"/>
    <w:rsid w:val="00DD087E"/>
    <w:rsid w:val="00DD189C"/>
    <w:rsid w:val="00DD40B6"/>
    <w:rsid w:val="00DD5F2D"/>
    <w:rsid w:val="00DD6DFF"/>
    <w:rsid w:val="00DE1558"/>
    <w:rsid w:val="00DE15F6"/>
    <w:rsid w:val="00DE18D8"/>
    <w:rsid w:val="00DE3659"/>
    <w:rsid w:val="00DE4846"/>
    <w:rsid w:val="00DE4995"/>
    <w:rsid w:val="00DE4A95"/>
    <w:rsid w:val="00DE5833"/>
    <w:rsid w:val="00DE5E85"/>
    <w:rsid w:val="00DE6072"/>
    <w:rsid w:val="00DE6F06"/>
    <w:rsid w:val="00DF185B"/>
    <w:rsid w:val="00DF1D5F"/>
    <w:rsid w:val="00DF1FEB"/>
    <w:rsid w:val="00DF37FB"/>
    <w:rsid w:val="00DF67A3"/>
    <w:rsid w:val="00DF688E"/>
    <w:rsid w:val="00DF758F"/>
    <w:rsid w:val="00DF7CE0"/>
    <w:rsid w:val="00E03E9C"/>
    <w:rsid w:val="00E05B42"/>
    <w:rsid w:val="00E060AF"/>
    <w:rsid w:val="00E067AC"/>
    <w:rsid w:val="00E10307"/>
    <w:rsid w:val="00E1071B"/>
    <w:rsid w:val="00E12099"/>
    <w:rsid w:val="00E14D81"/>
    <w:rsid w:val="00E17AD2"/>
    <w:rsid w:val="00E209C0"/>
    <w:rsid w:val="00E230FC"/>
    <w:rsid w:val="00E23AB9"/>
    <w:rsid w:val="00E23B3A"/>
    <w:rsid w:val="00E24C69"/>
    <w:rsid w:val="00E25245"/>
    <w:rsid w:val="00E25AA1"/>
    <w:rsid w:val="00E25DBC"/>
    <w:rsid w:val="00E30055"/>
    <w:rsid w:val="00E30592"/>
    <w:rsid w:val="00E315A8"/>
    <w:rsid w:val="00E320E7"/>
    <w:rsid w:val="00E33BB6"/>
    <w:rsid w:val="00E369BC"/>
    <w:rsid w:val="00E36BEE"/>
    <w:rsid w:val="00E406C6"/>
    <w:rsid w:val="00E4492C"/>
    <w:rsid w:val="00E4602D"/>
    <w:rsid w:val="00E511D5"/>
    <w:rsid w:val="00E523AD"/>
    <w:rsid w:val="00E53CB8"/>
    <w:rsid w:val="00E54CB8"/>
    <w:rsid w:val="00E5675B"/>
    <w:rsid w:val="00E56C52"/>
    <w:rsid w:val="00E61E09"/>
    <w:rsid w:val="00E61EFC"/>
    <w:rsid w:val="00E62500"/>
    <w:rsid w:val="00E62BEB"/>
    <w:rsid w:val="00E634BA"/>
    <w:rsid w:val="00E6396B"/>
    <w:rsid w:val="00E63F08"/>
    <w:rsid w:val="00E6624A"/>
    <w:rsid w:val="00E67393"/>
    <w:rsid w:val="00E72A7F"/>
    <w:rsid w:val="00E74952"/>
    <w:rsid w:val="00E75D0D"/>
    <w:rsid w:val="00E76AE5"/>
    <w:rsid w:val="00E76E3E"/>
    <w:rsid w:val="00E7766B"/>
    <w:rsid w:val="00E81AE1"/>
    <w:rsid w:val="00E827E1"/>
    <w:rsid w:val="00E84781"/>
    <w:rsid w:val="00E90CA9"/>
    <w:rsid w:val="00E91A57"/>
    <w:rsid w:val="00E93278"/>
    <w:rsid w:val="00E957EE"/>
    <w:rsid w:val="00E9688A"/>
    <w:rsid w:val="00EA08A6"/>
    <w:rsid w:val="00EA28A4"/>
    <w:rsid w:val="00EA2F80"/>
    <w:rsid w:val="00EA41DB"/>
    <w:rsid w:val="00EA4604"/>
    <w:rsid w:val="00EA5DC6"/>
    <w:rsid w:val="00EA68C6"/>
    <w:rsid w:val="00EB110D"/>
    <w:rsid w:val="00EB177F"/>
    <w:rsid w:val="00EB2737"/>
    <w:rsid w:val="00EB285D"/>
    <w:rsid w:val="00EB3327"/>
    <w:rsid w:val="00EB35C9"/>
    <w:rsid w:val="00EB40C3"/>
    <w:rsid w:val="00EB582C"/>
    <w:rsid w:val="00EB6349"/>
    <w:rsid w:val="00EC1433"/>
    <w:rsid w:val="00EC1F85"/>
    <w:rsid w:val="00EC608F"/>
    <w:rsid w:val="00EC613A"/>
    <w:rsid w:val="00ED169F"/>
    <w:rsid w:val="00ED37E8"/>
    <w:rsid w:val="00ED4318"/>
    <w:rsid w:val="00EE05CB"/>
    <w:rsid w:val="00EE3465"/>
    <w:rsid w:val="00EE5027"/>
    <w:rsid w:val="00EE6E0E"/>
    <w:rsid w:val="00EE7946"/>
    <w:rsid w:val="00EE7B4B"/>
    <w:rsid w:val="00EF0453"/>
    <w:rsid w:val="00EF0B6D"/>
    <w:rsid w:val="00EF1E38"/>
    <w:rsid w:val="00EF5DA4"/>
    <w:rsid w:val="00EF5E1A"/>
    <w:rsid w:val="00F03C08"/>
    <w:rsid w:val="00F0448A"/>
    <w:rsid w:val="00F102D7"/>
    <w:rsid w:val="00F12DB2"/>
    <w:rsid w:val="00F13415"/>
    <w:rsid w:val="00F13B9F"/>
    <w:rsid w:val="00F15CC5"/>
    <w:rsid w:val="00F206ED"/>
    <w:rsid w:val="00F2191A"/>
    <w:rsid w:val="00F21AAE"/>
    <w:rsid w:val="00F233D3"/>
    <w:rsid w:val="00F23560"/>
    <w:rsid w:val="00F25BCA"/>
    <w:rsid w:val="00F25F00"/>
    <w:rsid w:val="00F31245"/>
    <w:rsid w:val="00F334C7"/>
    <w:rsid w:val="00F365A0"/>
    <w:rsid w:val="00F45B4A"/>
    <w:rsid w:val="00F45BEC"/>
    <w:rsid w:val="00F45D30"/>
    <w:rsid w:val="00F5144A"/>
    <w:rsid w:val="00F52078"/>
    <w:rsid w:val="00F55EE9"/>
    <w:rsid w:val="00F56BCC"/>
    <w:rsid w:val="00F5703A"/>
    <w:rsid w:val="00F57B4F"/>
    <w:rsid w:val="00F57B90"/>
    <w:rsid w:val="00F61049"/>
    <w:rsid w:val="00F62E7D"/>
    <w:rsid w:val="00F63141"/>
    <w:rsid w:val="00F66FB2"/>
    <w:rsid w:val="00F676BF"/>
    <w:rsid w:val="00F70253"/>
    <w:rsid w:val="00F75695"/>
    <w:rsid w:val="00F76E2E"/>
    <w:rsid w:val="00F77143"/>
    <w:rsid w:val="00F77E04"/>
    <w:rsid w:val="00F77ECB"/>
    <w:rsid w:val="00F810CE"/>
    <w:rsid w:val="00F8327F"/>
    <w:rsid w:val="00F868CA"/>
    <w:rsid w:val="00F9114F"/>
    <w:rsid w:val="00F919B5"/>
    <w:rsid w:val="00F91BEB"/>
    <w:rsid w:val="00F91DEE"/>
    <w:rsid w:val="00F94BA7"/>
    <w:rsid w:val="00FA384F"/>
    <w:rsid w:val="00FA5AD7"/>
    <w:rsid w:val="00FA631E"/>
    <w:rsid w:val="00FA79DC"/>
    <w:rsid w:val="00FA7BCF"/>
    <w:rsid w:val="00FB5709"/>
    <w:rsid w:val="00FC2BAE"/>
    <w:rsid w:val="00FC5DCC"/>
    <w:rsid w:val="00FD74E2"/>
    <w:rsid w:val="00FE0053"/>
    <w:rsid w:val="00FE7AB5"/>
    <w:rsid w:val="00FF1596"/>
    <w:rsid w:val="00FF1AC7"/>
    <w:rsid w:val="00FF286A"/>
    <w:rsid w:val="00FF524F"/>
    <w:rsid w:val="00FF58EF"/>
    <w:rsid w:val="00FF5D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AC72C"/>
  <w15:docId w15:val="{6C8AF577-1E34-4571-8005-35AB306A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link w:val="Heading1Char"/>
    <w:autoRedefine/>
    <w:qFormat/>
    <w:rsid w:val="00097101"/>
    <w:pPr>
      <w:keepNext/>
      <w:numPr>
        <w:numId w:val="11"/>
      </w:numPr>
      <w:pBdr>
        <w:bottom w:val="single" w:sz="4" w:space="1" w:color="9BBB59"/>
      </w:pBdr>
      <w:spacing w:before="520" w:after="160"/>
      <w:jc w:val="left"/>
      <w:outlineLvl w:val="0"/>
    </w:pPr>
    <w:rPr>
      <w:rFonts w:cs="Tahoma"/>
      <w:bCs/>
      <w:kern w:val="32"/>
      <w:sz w:val="44"/>
      <w:szCs w:val="28"/>
    </w:rPr>
  </w:style>
  <w:style w:type="paragraph" w:styleId="Heading2">
    <w:name w:val="heading 2"/>
    <w:basedOn w:val="Normal"/>
    <w:next w:val="BodyText"/>
    <w:link w:val="Heading2Char"/>
    <w:autoRedefine/>
    <w:qFormat/>
    <w:rsid w:val="00097101"/>
    <w:pPr>
      <w:keepNext/>
      <w:numPr>
        <w:ilvl w:val="1"/>
        <w:numId w:val="11"/>
      </w:numPr>
      <w:spacing w:before="480" w:after="160"/>
      <w:jc w:val="left"/>
      <w:outlineLvl w:val="1"/>
    </w:pPr>
    <w:rPr>
      <w:rFonts w:cs="Arial"/>
      <w:bCs/>
      <w:iCs/>
      <w:color w:val="595959"/>
      <w:sz w:val="36"/>
      <w:szCs w:val="28"/>
    </w:rPr>
  </w:style>
  <w:style w:type="paragraph" w:styleId="Heading3">
    <w:name w:val="heading 3"/>
    <w:basedOn w:val="Normal"/>
    <w:next w:val="BodyText"/>
    <w:link w:val="Heading3Char"/>
    <w:autoRedefine/>
    <w:qFormat/>
    <w:rsid w:val="00097101"/>
    <w:pPr>
      <w:keepNext/>
      <w:numPr>
        <w:ilvl w:val="2"/>
        <w:numId w:val="11"/>
      </w:numPr>
      <w:spacing w:before="360" w:after="40"/>
      <w:jc w:val="left"/>
      <w:outlineLvl w:val="2"/>
    </w:pPr>
    <w:rPr>
      <w:rFonts w:cs="Arial"/>
      <w:b/>
      <w:bCs/>
      <w:color w:val="333333"/>
      <w:sz w:val="36"/>
      <w:szCs w:val="22"/>
    </w:rPr>
  </w:style>
  <w:style w:type="paragraph" w:styleId="Heading4">
    <w:name w:val="heading 4"/>
    <w:basedOn w:val="Normal"/>
    <w:next w:val="BodyText"/>
    <w:qFormat/>
    <w:rsid w:val="0035146B"/>
    <w:pPr>
      <w:keepNext/>
      <w:numPr>
        <w:ilvl w:val="3"/>
        <w:numId w:val="11"/>
      </w:numPr>
      <w:spacing w:before="240" w:after="60"/>
      <w:jc w:val="left"/>
      <w:outlineLvl w:val="3"/>
    </w:pPr>
    <w:rPr>
      <w:bCs/>
      <w:i/>
      <w:color w:val="7F7F7F"/>
      <w:szCs w:val="22"/>
    </w:rPr>
  </w:style>
  <w:style w:type="paragraph" w:styleId="Heading5">
    <w:name w:val="heading 5"/>
    <w:basedOn w:val="Normal"/>
    <w:next w:val="BodyText"/>
    <w:qFormat/>
    <w:rsid w:val="00E76AE5"/>
    <w:pPr>
      <w:keepNext/>
      <w:numPr>
        <w:ilvl w:val="4"/>
        <w:numId w:val="11"/>
      </w:numPr>
      <w:spacing w:before="240" w:after="60"/>
      <w:jc w:val="left"/>
      <w:outlineLvl w:val="4"/>
    </w:pPr>
    <w:rPr>
      <w:b/>
      <w:bCs/>
      <w:iCs/>
      <w:color w:val="9BBB59"/>
      <w:szCs w:val="26"/>
    </w:rPr>
  </w:style>
  <w:style w:type="paragraph" w:styleId="Heading6">
    <w:name w:val="heading 6"/>
    <w:basedOn w:val="Normal"/>
    <w:next w:val="Normal"/>
    <w:qFormat/>
    <w:rsid w:val="00A9465E"/>
    <w:pPr>
      <w:numPr>
        <w:ilvl w:val="5"/>
        <w:numId w:val="11"/>
      </w:numPr>
      <w:spacing w:before="240" w:after="60"/>
      <w:outlineLvl w:val="5"/>
    </w:pPr>
    <w:rPr>
      <w:rFonts w:ascii="Times New Roman" w:hAnsi="Times New Roman"/>
      <w:b/>
      <w:bCs/>
      <w:szCs w:val="22"/>
    </w:rPr>
  </w:style>
  <w:style w:type="paragraph" w:styleId="Heading7">
    <w:name w:val="heading 7"/>
    <w:basedOn w:val="Normal"/>
    <w:next w:val="Normal"/>
    <w:qFormat/>
    <w:rsid w:val="00A9465E"/>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A9465E"/>
    <w:pPr>
      <w:numPr>
        <w:ilvl w:val="7"/>
        <w:numId w:val="11"/>
      </w:numPr>
      <w:spacing w:before="240" w:after="60"/>
      <w:outlineLvl w:val="7"/>
    </w:pPr>
    <w:rPr>
      <w:rFonts w:ascii="Times New Roman" w:hAnsi="Times New Roman"/>
      <w:i/>
      <w:iCs/>
      <w:sz w:val="24"/>
    </w:rPr>
  </w:style>
  <w:style w:type="paragraph" w:styleId="Heading9">
    <w:name w:val="heading 9"/>
    <w:basedOn w:val="Normal"/>
    <w:next w:val="Normal"/>
    <w:qFormat/>
    <w:rsid w:val="00A9465E"/>
    <w:pPr>
      <w:numPr>
        <w:ilvl w:val="8"/>
        <w:numId w:val="1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097101"/>
    <w:rPr>
      <w:rFonts w:asciiTheme="minorHAnsi" w:hAnsiTheme="minorHAnsi" w:cs="Arial"/>
      <w:b/>
      <w:bCs/>
      <w:color w:val="333333"/>
      <w:sz w:val="36"/>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link w:val="ListParagraphChar"/>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table" w:styleId="GridTable4-Accent3">
    <w:name w:val="Grid Table 4 Accent 3"/>
    <w:basedOn w:val="TableNormal"/>
    <w:uiPriority w:val="49"/>
    <w:rsid w:val="001C7BD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2Char">
    <w:name w:val="Heading 2 Char"/>
    <w:basedOn w:val="DefaultParagraphFont"/>
    <w:link w:val="Heading2"/>
    <w:rsid w:val="00097101"/>
    <w:rPr>
      <w:rFonts w:asciiTheme="minorHAnsi" w:hAnsiTheme="minorHAnsi" w:cs="Arial"/>
      <w:bCs/>
      <w:iCs/>
      <w:color w:val="595959"/>
      <w:sz w:val="36"/>
      <w:szCs w:val="28"/>
    </w:rPr>
  </w:style>
  <w:style w:type="character" w:customStyle="1" w:styleId="Heading1Char">
    <w:name w:val="Heading 1 Char"/>
    <w:basedOn w:val="DefaultParagraphFont"/>
    <w:link w:val="Heading1"/>
    <w:rsid w:val="00097101"/>
    <w:rPr>
      <w:rFonts w:asciiTheme="minorHAnsi" w:hAnsiTheme="minorHAnsi" w:cs="Tahoma"/>
      <w:bCs/>
      <w:kern w:val="32"/>
      <w:sz w:val="44"/>
      <w:szCs w:val="28"/>
    </w:rPr>
  </w:style>
  <w:style w:type="paragraph" w:customStyle="1" w:styleId="Text-TableBody">
    <w:name w:val="Text - Table Body"/>
    <w:basedOn w:val="Normal"/>
    <w:link w:val="Text-TableBodyChar"/>
    <w:qFormat/>
    <w:rsid w:val="00D63879"/>
    <w:pPr>
      <w:spacing w:before="60" w:after="60"/>
      <w:jc w:val="left"/>
    </w:pPr>
    <w:rPr>
      <w:rFonts w:ascii="Microsoft Sans Serif" w:eastAsiaTheme="minorHAnsi" w:hAnsi="Microsoft Sans Serif" w:cstheme="minorBidi"/>
      <w:sz w:val="18"/>
      <w:szCs w:val="20"/>
      <w:lang w:bidi="en-US"/>
    </w:rPr>
  </w:style>
  <w:style w:type="character" w:customStyle="1" w:styleId="Text-TableBodyChar">
    <w:name w:val="Text - Table Body Char"/>
    <w:basedOn w:val="DefaultParagraphFont"/>
    <w:link w:val="Text-TableBody"/>
    <w:rsid w:val="00D63879"/>
    <w:rPr>
      <w:rFonts w:ascii="Microsoft Sans Serif" w:eastAsiaTheme="minorHAnsi" w:hAnsi="Microsoft Sans Serif" w:cstheme="minorBidi"/>
      <w:sz w:val="18"/>
      <w:lang w:bidi="en-US"/>
    </w:rPr>
  </w:style>
  <w:style w:type="character" w:styleId="UnresolvedMention">
    <w:name w:val="Unresolved Mention"/>
    <w:basedOn w:val="DefaultParagraphFont"/>
    <w:uiPriority w:val="99"/>
    <w:semiHidden/>
    <w:unhideWhenUsed/>
    <w:rsid w:val="00A10EDC"/>
    <w:rPr>
      <w:color w:val="808080"/>
      <w:shd w:val="clear" w:color="auto" w:fill="E6E6E6"/>
    </w:rPr>
  </w:style>
  <w:style w:type="character" w:styleId="CommentReference">
    <w:name w:val="annotation reference"/>
    <w:basedOn w:val="DefaultParagraphFont"/>
    <w:semiHidden/>
    <w:unhideWhenUsed/>
    <w:rsid w:val="0090442A"/>
    <w:rPr>
      <w:sz w:val="16"/>
      <w:szCs w:val="16"/>
    </w:rPr>
  </w:style>
  <w:style w:type="paragraph" w:styleId="CommentText">
    <w:name w:val="annotation text"/>
    <w:basedOn w:val="Normal"/>
    <w:link w:val="CommentTextChar"/>
    <w:semiHidden/>
    <w:unhideWhenUsed/>
    <w:rsid w:val="0090442A"/>
    <w:rPr>
      <w:sz w:val="20"/>
      <w:szCs w:val="20"/>
    </w:rPr>
  </w:style>
  <w:style w:type="character" w:customStyle="1" w:styleId="CommentTextChar">
    <w:name w:val="Comment Text Char"/>
    <w:basedOn w:val="DefaultParagraphFont"/>
    <w:link w:val="CommentText"/>
    <w:semiHidden/>
    <w:rsid w:val="0090442A"/>
    <w:rPr>
      <w:rFonts w:asciiTheme="minorHAnsi" w:hAnsiTheme="minorHAnsi"/>
    </w:rPr>
  </w:style>
  <w:style w:type="paragraph" w:styleId="CommentSubject">
    <w:name w:val="annotation subject"/>
    <w:basedOn w:val="CommentText"/>
    <w:next w:val="CommentText"/>
    <w:link w:val="CommentSubjectChar"/>
    <w:semiHidden/>
    <w:unhideWhenUsed/>
    <w:rsid w:val="0090442A"/>
    <w:rPr>
      <w:b/>
      <w:bCs/>
    </w:rPr>
  </w:style>
  <w:style w:type="character" w:customStyle="1" w:styleId="CommentSubjectChar">
    <w:name w:val="Comment Subject Char"/>
    <w:basedOn w:val="CommentTextChar"/>
    <w:link w:val="CommentSubject"/>
    <w:semiHidden/>
    <w:rsid w:val="0090442A"/>
    <w:rPr>
      <w:rFonts w:asciiTheme="minorHAnsi" w:hAnsiTheme="minorHAnsi"/>
      <w:b/>
      <w:bCs/>
    </w:rPr>
  </w:style>
  <w:style w:type="character" w:customStyle="1" w:styleId="ListParagraphChar">
    <w:name w:val="List Paragraph Char"/>
    <w:basedOn w:val="DefaultParagraphFont"/>
    <w:link w:val="ListParagraph"/>
    <w:uiPriority w:val="34"/>
    <w:rsid w:val="00817D40"/>
    <w:rPr>
      <w:rFonts w:asciiTheme="minorHAnsi" w:hAnsiTheme="minorHAns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78B91A126A0F4ABCC939FA4861C6C8" ma:contentTypeVersion="11" ma:contentTypeDescription="Create a new document." ma:contentTypeScope="" ma:versionID="95ee1c5ee054423da384f1e5235a2e7c">
  <xsd:schema xmlns:xsd="http://www.w3.org/2001/XMLSchema" xmlns:xs="http://www.w3.org/2001/XMLSchema" xmlns:p="http://schemas.microsoft.com/office/2006/metadata/properties" xmlns:ns2="09bbcd4f-8514-43bd-a880-2fa72b1edd26" xmlns:ns3="1572f205-752f-486b-89bb-e89f4487d337" targetNamespace="http://schemas.microsoft.com/office/2006/metadata/properties" ma:root="true" ma:fieldsID="a8efd0c58de9093635555c13c1969e0b" ns2:_="" ns3:_="">
    <xsd:import namespace="09bbcd4f-8514-43bd-a880-2fa72b1edd26"/>
    <xsd:import namespace="1572f205-752f-486b-89bb-e89f4487d3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bcd4f-8514-43bd-a880-2fa72b1ed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72f205-752f-486b-89bb-e89f4487d3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8BE44-661B-44F6-BCF8-518DD2D3FF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02224A-40F2-41C4-B9C1-3AC82B768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bcd4f-8514-43bd-a880-2fa72b1edd26"/>
    <ds:schemaRef ds:uri="1572f205-752f-486b-89bb-e89f4487d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BC10D6-8E88-418C-A3B1-44131B17A3F1}">
  <ds:schemaRefs>
    <ds:schemaRef ds:uri="http://schemas.microsoft.com/sharepoint/v3/contenttype/forms"/>
  </ds:schemaRefs>
</ds:datastoreItem>
</file>

<file path=customXml/itemProps4.xml><?xml version="1.0" encoding="utf-8"?>
<ds:datastoreItem xmlns:ds="http://schemas.openxmlformats.org/officeDocument/2006/customXml" ds:itemID="{EB51E960-06F3-432E-86DB-68546AB9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Clearview_DesignDocTemplate.dotx</Template>
  <TotalTime>353</TotalTime>
  <Pages>7</Pages>
  <Words>1166</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7565</CharactersWithSpaces>
  <SharedDoc>false</SharedDoc>
  <HLinks>
    <vt:vector size="36" baseType="variant">
      <vt:variant>
        <vt:i4>2031677</vt:i4>
      </vt:variant>
      <vt:variant>
        <vt:i4>32</vt:i4>
      </vt:variant>
      <vt:variant>
        <vt:i4>0</vt:i4>
      </vt:variant>
      <vt:variant>
        <vt:i4>5</vt:i4>
      </vt:variant>
      <vt:variant>
        <vt:lpwstr/>
      </vt:variant>
      <vt:variant>
        <vt:lpwstr>_Toc27389156</vt:lpwstr>
      </vt:variant>
      <vt:variant>
        <vt:i4>1835069</vt:i4>
      </vt:variant>
      <vt:variant>
        <vt:i4>26</vt:i4>
      </vt:variant>
      <vt:variant>
        <vt:i4>0</vt:i4>
      </vt:variant>
      <vt:variant>
        <vt:i4>5</vt:i4>
      </vt:variant>
      <vt:variant>
        <vt:lpwstr/>
      </vt:variant>
      <vt:variant>
        <vt:lpwstr>_Toc27389155</vt:lpwstr>
      </vt:variant>
      <vt:variant>
        <vt:i4>1900605</vt:i4>
      </vt:variant>
      <vt:variant>
        <vt:i4>20</vt:i4>
      </vt:variant>
      <vt:variant>
        <vt:i4>0</vt:i4>
      </vt:variant>
      <vt:variant>
        <vt:i4>5</vt:i4>
      </vt:variant>
      <vt:variant>
        <vt:lpwstr/>
      </vt:variant>
      <vt:variant>
        <vt:lpwstr>_Toc27389154</vt:lpwstr>
      </vt:variant>
      <vt:variant>
        <vt:i4>1703997</vt:i4>
      </vt:variant>
      <vt:variant>
        <vt:i4>14</vt:i4>
      </vt:variant>
      <vt:variant>
        <vt:i4>0</vt:i4>
      </vt:variant>
      <vt:variant>
        <vt:i4>5</vt:i4>
      </vt:variant>
      <vt:variant>
        <vt:lpwstr/>
      </vt:variant>
      <vt:variant>
        <vt:lpwstr>_Toc27389153</vt:lpwstr>
      </vt:variant>
      <vt:variant>
        <vt:i4>1769533</vt:i4>
      </vt:variant>
      <vt:variant>
        <vt:i4>8</vt:i4>
      </vt:variant>
      <vt:variant>
        <vt:i4>0</vt:i4>
      </vt:variant>
      <vt:variant>
        <vt:i4>5</vt:i4>
      </vt:variant>
      <vt:variant>
        <vt:lpwstr/>
      </vt:variant>
      <vt:variant>
        <vt:lpwstr>_Toc27389152</vt:lpwstr>
      </vt:variant>
      <vt:variant>
        <vt:i4>1572925</vt:i4>
      </vt:variant>
      <vt:variant>
        <vt:i4>2</vt:i4>
      </vt:variant>
      <vt:variant>
        <vt:i4>0</vt:i4>
      </vt:variant>
      <vt:variant>
        <vt:i4>5</vt:i4>
      </vt:variant>
      <vt:variant>
        <vt:lpwstr/>
      </vt:variant>
      <vt:variant>
        <vt:lpwstr>_Toc27389151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Jason Hatch</cp:lastModifiedBy>
  <cp:revision>192</cp:revision>
  <cp:lastPrinted>2007-04-09T19:29:00Z</cp:lastPrinted>
  <dcterms:created xsi:type="dcterms:W3CDTF">2017-01-18T23:44:00Z</dcterms:created>
  <dcterms:modified xsi:type="dcterms:W3CDTF">2020-02-24T23:10:00Z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0x010100AF78B91A126A0F4ABCC939FA4861C6C8</vt:lpwstr>
  </property>
  <property fmtid="{D5CDD505-2E9C-101B-9397-08002B2CF9AE}" pid="3" name="AuthorIds_UIVersion_9728">
    <vt:lpwstr>15</vt:lpwstr>
  </property>
</Properties>
</file>